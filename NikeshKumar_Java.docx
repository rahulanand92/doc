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E3495" w14:textId="77777777" w:rsidR="001858DF" w:rsidRDefault="0088207B">
      <w:pPr>
        <w:pStyle w:val="Header"/>
        <w:tabs>
          <w:tab w:val="left" w:pos="8424"/>
        </w:tabs>
        <w:jc w:val="center"/>
        <w:rPr>
          <w:rFonts w:ascii="Cambria" w:hAnsi="Cambria" w:cs="Cambria"/>
          <w:b/>
          <w:bCs/>
          <w:sz w:val="28"/>
          <w:szCs w:val="28"/>
        </w:rPr>
      </w:pPr>
      <w:r>
        <w:rPr>
          <w:rFonts w:ascii="Cambria" w:hAnsi="Cambria" w:cs="Cambria"/>
          <w:b/>
          <w:bCs/>
          <w:sz w:val="28"/>
          <w:szCs w:val="28"/>
        </w:rPr>
        <w:t>Nikesh   Kumar</w:t>
      </w:r>
    </w:p>
    <w:p w14:paraId="2A63F160" w14:textId="77777777" w:rsidR="001858DF" w:rsidRDefault="001858DF">
      <w:pPr>
        <w:pStyle w:val="Header"/>
        <w:tabs>
          <w:tab w:val="left" w:pos="8424"/>
        </w:tabs>
        <w:rPr>
          <w:rFonts w:ascii="Cambria" w:hAnsi="Cambria" w:cs="Cambria"/>
          <w:b/>
          <w:bCs/>
          <w:sz w:val="28"/>
          <w:szCs w:val="28"/>
        </w:rPr>
      </w:pPr>
    </w:p>
    <w:p w14:paraId="572FC106" w14:textId="77777777" w:rsidR="001858DF" w:rsidRDefault="001858DF">
      <w:pPr>
        <w:pStyle w:val="Header"/>
        <w:tabs>
          <w:tab w:val="left" w:pos="8424"/>
        </w:tabs>
        <w:rPr>
          <w:rFonts w:ascii="Cambria" w:hAnsi="Cambria" w:cs="Cambria"/>
          <w:b/>
          <w:bCs/>
          <w:sz w:val="22"/>
          <w:szCs w:val="22"/>
        </w:rPr>
      </w:pPr>
      <w:r>
        <w:rPr>
          <w:rFonts w:ascii="Cambria" w:hAnsi="Cambria" w:cs="Cambria"/>
          <w:b/>
          <w:bCs/>
          <w:sz w:val="28"/>
          <w:szCs w:val="28"/>
        </w:rPr>
        <w:t xml:space="preserve">                                                           </w:t>
      </w:r>
      <w:r>
        <w:rPr>
          <w:rFonts w:ascii="Calibri" w:hAnsi="Calibri" w:cs="Calibri"/>
          <w:b/>
          <w:bCs/>
          <w:sz w:val="28"/>
          <w:szCs w:val="28"/>
        </w:rPr>
        <w:t xml:space="preserve">                                                                                                                                            </w:t>
      </w:r>
    </w:p>
    <w:p w14:paraId="5E0CE928" w14:textId="77777777" w:rsidR="001858DF" w:rsidRDefault="00D366D2">
      <w:pPr>
        <w:pStyle w:val="Header"/>
        <w:tabs>
          <w:tab w:val="left" w:pos="8424"/>
        </w:tabs>
        <w:rPr>
          <w:rFonts w:ascii="Calibri" w:hAnsi="Calibri" w:cs="Calibri"/>
          <w:b/>
          <w:bCs/>
          <w:sz w:val="22"/>
          <w:szCs w:val="22"/>
        </w:rPr>
      </w:pPr>
      <w:r>
        <w:rPr>
          <w:rFonts w:ascii="Cambria" w:hAnsi="Cambria" w:cs="Cambria"/>
          <w:b/>
          <w:bCs/>
          <w:sz w:val="22"/>
          <w:szCs w:val="22"/>
        </w:rPr>
        <w:t>Javadev219</w:t>
      </w:r>
      <w:r w:rsidR="001858DF">
        <w:rPr>
          <w:rFonts w:ascii="Cambria" w:hAnsi="Cambria" w:cs="Cambria"/>
          <w:b/>
          <w:bCs/>
          <w:sz w:val="22"/>
          <w:szCs w:val="22"/>
        </w:rPr>
        <w:t>@gmail.com</w:t>
      </w:r>
      <w:r w:rsidR="001858DF">
        <w:rPr>
          <w:rFonts w:ascii="Calibri" w:hAnsi="Calibri" w:cs="Calibri"/>
          <w:b/>
          <w:bCs/>
          <w:sz w:val="22"/>
          <w:szCs w:val="22"/>
        </w:rPr>
        <w:t xml:space="preserve">                                                    </w:t>
      </w:r>
      <w:r w:rsidR="00737A66">
        <w:rPr>
          <w:rFonts w:ascii="Calibri" w:hAnsi="Calibri" w:cs="Calibri"/>
          <w:b/>
          <w:bCs/>
          <w:sz w:val="22"/>
          <w:szCs w:val="22"/>
        </w:rPr>
        <w:t xml:space="preserve">                             </w:t>
      </w:r>
      <w:r w:rsidR="001858DF">
        <w:rPr>
          <w:rFonts w:ascii="Cambria" w:hAnsi="Cambria" w:cs="Cambria"/>
          <w:b/>
          <w:bCs/>
          <w:sz w:val="22"/>
          <w:szCs w:val="22"/>
        </w:rPr>
        <w:t>Mob. No</w:t>
      </w:r>
      <w:r w:rsidR="00737A66">
        <w:rPr>
          <w:rFonts w:ascii="Calibri" w:hAnsi="Calibri" w:cs="Calibri"/>
          <w:b/>
          <w:bCs/>
          <w:sz w:val="22"/>
          <w:szCs w:val="22"/>
        </w:rPr>
        <w:t xml:space="preserve">: </w:t>
      </w:r>
      <w:r w:rsidR="00E83DFA">
        <w:rPr>
          <w:rFonts w:ascii="Calibri" w:hAnsi="Calibri" w:cs="Calibri"/>
          <w:b/>
          <w:bCs/>
          <w:sz w:val="22"/>
          <w:szCs w:val="22"/>
        </w:rPr>
        <w:t>+91-</w:t>
      </w:r>
      <w:r w:rsidR="00224F48">
        <w:rPr>
          <w:rFonts w:ascii="Calibri" w:hAnsi="Calibri" w:cs="Calibri"/>
          <w:b/>
          <w:bCs/>
          <w:sz w:val="22"/>
          <w:szCs w:val="22"/>
        </w:rPr>
        <w:t>8867881952</w:t>
      </w:r>
    </w:p>
    <w:p w14:paraId="3059858A" w14:textId="77777777" w:rsidR="001858DF" w:rsidRDefault="001858DF">
      <w:pPr>
        <w:pStyle w:val="Header"/>
        <w:tabs>
          <w:tab w:val="left" w:pos="8424"/>
        </w:tabs>
        <w:jc w:val="both"/>
        <w:rPr>
          <w:rFonts w:ascii="Calibri" w:hAnsi="Calibri" w:cs="Calibri"/>
          <w:b/>
          <w:bCs/>
          <w:sz w:val="22"/>
          <w:szCs w:val="22"/>
        </w:rPr>
      </w:pPr>
    </w:p>
    <w:tbl>
      <w:tblPr>
        <w:tblW w:w="0" w:type="auto"/>
        <w:tblInd w:w="-50" w:type="dxa"/>
        <w:tblLayout w:type="fixed"/>
        <w:tblLook w:val="0000" w:firstRow="0" w:lastRow="0" w:firstColumn="0" w:lastColumn="0" w:noHBand="0" w:noVBand="0"/>
      </w:tblPr>
      <w:tblGrid>
        <w:gridCol w:w="9343"/>
      </w:tblGrid>
      <w:tr w:rsidR="001858DF" w14:paraId="3683358C" w14:textId="77777777">
        <w:trPr>
          <w:trHeight w:val="333"/>
        </w:trPr>
        <w:tc>
          <w:tcPr>
            <w:tcW w:w="9343" w:type="dxa"/>
            <w:tcBorders>
              <w:top w:val="single" w:sz="20" w:space="0" w:color="FFFFFF"/>
              <w:left w:val="single" w:sz="20" w:space="0" w:color="FFFFFF"/>
              <w:bottom w:val="single" w:sz="20" w:space="0" w:color="FFFFFF"/>
              <w:right w:val="single" w:sz="20" w:space="0" w:color="FFFFFF"/>
            </w:tcBorders>
            <w:shd w:val="clear" w:color="auto" w:fill="A6A6A6"/>
          </w:tcPr>
          <w:p w14:paraId="7564C916" w14:textId="77777777" w:rsidR="001858DF" w:rsidRDefault="001858DF">
            <w:pPr>
              <w:jc w:val="both"/>
            </w:pPr>
            <w:r>
              <w:rPr>
                <w:rFonts w:ascii="Calibri" w:hAnsi="Calibri" w:cs="Calibri"/>
                <w:b/>
                <w:sz w:val="22"/>
                <w:szCs w:val="22"/>
              </w:rPr>
              <w:t>Objective</w:t>
            </w:r>
          </w:p>
        </w:tc>
      </w:tr>
    </w:tbl>
    <w:p w14:paraId="62AA0CB5" w14:textId="77777777" w:rsidR="001858DF" w:rsidRDefault="001858DF">
      <w:pPr>
        <w:jc w:val="both"/>
      </w:pPr>
    </w:p>
    <w:p w14:paraId="30B65538" w14:textId="77777777" w:rsidR="001858DF" w:rsidRDefault="001858DF">
      <w:pPr>
        <w:widowControl w:val="0"/>
        <w:ind w:left="14"/>
        <w:jc w:val="both"/>
        <w:rPr>
          <w:rFonts w:ascii="Calibri" w:hAnsi="Calibri" w:cs="Calibri"/>
          <w:sz w:val="22"/>
          <w:szCs w:val="22"/>
        </w:rPr>
      </w:pPr>
      <w:r>
        <w:rPr>
          <w:rFonts w:ascii="Calibri" w:hAnsi="Calibri" w:cs="Calibri"/>
          <w:sz w:val="22"/>
          <w:szCs w:val="22"/>
        </w:rPr>
        <w:t xml:space="preserve">         Seeking a position to utilize, enhance my skills and abilities in the industry which offers professional growth while being resourceful and flexible. </w:t>
      </w:r>
    </w:p>
    <w:p w14:paraId="5DF01A89" w14:textId="77777777" w:rsidR="001858DF" w:rsidRDefault="001858DF">
      <w:pPr>
        <w:widowControl w:val="0"/>
        <w:ind w:left="14"/>
        <w:jc w:val="both"/>
        <w:rPr>
          <w:rFonts w:ascii="Calibri" w:hAnsi="Calibri" w:cs="Calibri"/>
          <w:sz w:val="22"/>
          <w:szCs w:val="22"/>
        </w:rPr>
      </w:pPr>
    </w:p>
    <w:p w14:paraId="5F36E7C3" w14:textId="77777777" w:rsidR="001858DF" w:rsidRDefault="001858DF">
      <w:pPr>
        <w:shd w:val="clear" w:color="auto" w:fill="A6A6A6"/>
        <w:jc w:val="both"/>
        <w:rPr>
          <w:rFonts w:ascii="Calibri" w:hAnsi="Calibri" w:cs="Calibri"/>
          <w:sz w:val="22"/>
          <w:szCs w:val="22"/>
        </w:rPr>
      </w:pPr>
      <w:r>
        <w:rPr>
          <w:rFonts w:ascii="Calibri" w:hAnsi="Calibri" w:cs="Calibri"/>
          <w:b/>
          <w:sz w:val="22"/>
          <w:szCs w:val="22"/>
        </w:rPr>
        <w:t>Profile Summary</w:t>
      </w:r>
    </w:p>
    <w:p w14:paraId="5866168E" w14:textId="181D6E3F" w:rsidR="001858DF" w:rsidRDefault="001858DF">
      <w:pPr>
        <w:pStyle w:val="BodyText"/>
        <w:numPr>
          <w:ilvl w:val="0"/>
          <w:numId w:val="6"/>
        </w:numPr>
        <w:jc w:val="both"/>
        <w:rPr>
          <w:rFonts w:ascii="Calibri" w:hAnsi="Calibri" w:cs="Calibri"/>
          <w:sz w:val="22"/>
          <w:szCs w:val="22"/>
        </w:rPr>
      </w:pPr>
      <w:r>
        <w:rPr>
          <w:rFonts w:ascii="Calibri" w:hAnsi="Calibri" w:cs="Calibri"/>
          <w:sz w:val="22"/>
          <w:szCs w:val="22"/>
        </w:rPr>
        <w:t xml:space="preserve">Having </w:t>
      </w:r>
      <w:r w:rsidR="00506E91">
        <w:rPr>
          <w:rFonts w:ascii="Calibri" w:hAnsi="Calibri" w:cs="Calibri"/>
          <w:sz w:val="22"/>
          <w:szCs w:val="22"/>
        </w:rPr>
        <w:t>5.3</w:t>
      </w:r>
      <w:r w:rsidR="00304D2F">
        <w:rPr>
          <w:rFonts w:ascii="Calibri" w:hAnsi="Calibri" w:cs="Calibri"/>
          <w:sz w:val="22"/>
          <w:szCs w:val="22"/>
        </w:rPr>
        <w:t>+</w:t>
      </w:r>
      <w:r>
        <w:rPr>
          <w:rFonts w:ascii="Calibri" w:hAnsi="Calibri" w:cs="Calibri"/>
          <w:b/>
          <w:sz w:val="22"/>
          <w:szCs w:val="22"/>
        </w:rPr>
        <w:t xml:space="preserve"> Years</w:t>
      </w:r>
      <w:r>
        <w:rPr>
          <w:rFonts w:ascii="Calibri" w:hAnsi="Calibri" w:cs="Calibri"/>
          <w:sz w:val="22"/>
          <w:szCs w:val="22"/>
        </w:rPr>
        <w:t xml:space="preserve"> of Experience as a Software Developer in the IT industry in</w:t>
      </w:r>
      <w:r>
        <w:rPr>
          <w:rFonts w:ascii="Calibri" w:hAnsi="Calibri" w:cs="Calibri"/>
          <w:b/>
          <w:sz w:val="22"/>
          <w:szCs w:val="22"/>
        </w:rPr>
        <w:t xml:space="preserve"> </w:t>
      </w:r>
      <w:r w:rsidR="00205DC8">
        <w:rPr>
          <w:rFonts w:ascii="Calibri" w:hAnsi="Calibri" w:cs="Calibri"/>
          <w:b/>
          <w:sz w:val="22"/>
          <w:szCs w:val="22"/>
        </w:rPr>
        <w:t>Micro services</w:t>
      </w:r>
      <w:r w:rsidR="00CA558F">
        <w:rPr>
          <w:rFonts w:ascii="Calibri" w:hAnsi="Calibri" w:cs="Calibri"/>
          <w:b/>
          <w:sz w:val="22"/>
          <w:szCs w:val="22"/>
        </w:rPr>
        <w:t>/</w:t>
      </w:r>
      <w:r>
        <w:rPr>
          <w:rFonts w:ascii="Calibri" w:hAnsi="Calibri" w:cs="Calibri"/>
          <w:b/>
          <w:sz w:val="22"/>
          <w:szCs w:val="22"/>
        </w:rPr>
        <w:t xml:space="preserve">Java </w:t>
      </w:r>
      <w:r>
        <w:rPr>
          <w:rFonts w:ascii="Calibri" w:hAnsi="Calibri" w:cs="Calibri"/>
          <w:sz w:val="22"/>
          <w:szCs w:val="22"/>
        </w:rPr>
        <w:t>Technologies.</w:t>
      </w:r>
    </w:p>
    <w:p w14:paraId="5F7C22F2" w14:textId="77777777" w:rsidR="00E83DFA" w:rsidRDefault="00E83DFA">
      <w:pPr>
        <w:pStyle w:val="BodyText"/>
        <w:numPr>
          <w:ilvl w:val="0"/>
          <w:numId w:val="6"/>
        </w:numPr>
        <w:jc w:val="both"/>
        <w:rPr>
          <w:rFonts w:ascii="Calibri" w:hAnsi="Calibri" w:cs="Calibri"/>
          <w:sz w:val="22"/>
          <w:szCs w:val="22"/>
        </w:rPr>
      </w:pPr>
      <w:r>
        <w:rPr>
          <w:rFonts w:ascii="Calibri" w:hAnsi="Calibri" w:cs="Calibri"/>
          <w:sz w:val="22"/>
          <w:szCs w:val="22"/>
        </w:rPr>
        <w:t xml:space="preserve">Hands on experience in </w:t>
      </w:r>
      <w:r w:rsidR="00205DC8" w:rsidRPr="00E83DFA">
        <w:rPr>
          <w:rFonts w:ascii="Calibri" w:hAnsi="Calibri" w:cs="Calibri"/>
          <w:b/>
          <w:sz w:val="22"/>
          <w:szCs w:val="22"/>
        </w:rPr>
        <w:t>Spring Boot</w:t>
      </w:r>
      <w:r>
        <w:rPr>
          <w:rFonts w:ascii="Calibri" w:hAnsi="Calibri" w:cs="Calibri"/>
          <w:sz w:val="22"/>
          <w:szCs w:val="22"/>
        </w:rPr>
        <w:t xml:space="preserve"> and </w:t>
      </w:r>
      <w:r w:rsidRPr="00E83DFA">
        <w:rPr>
          <w:rFonts w:ascii="Calibri" w:hAnsi="Calibri" w:cs="Calibri"/>
          <w:b/>
          <w:sz w:val="22"/>
          <w:szCs w:val="22"/>
        </w:rPr>
        <w:t>Jpa</w:t>
      </w:r>
      <w:r>
        <w:rPr>
          <w:rFonts w:ascii="Calibri" w:hAnsi="Calibri" w:cs="Calibri"/>
          <w:sz w:val="22"/>
          <w:szCs w:val="22"/>
        </w:rPr>
        <w:t>.</w:t>
      </w:r>
    </w:p>
    <w:p w14:paraId="38558431" w14:textId="20BEB018" w:rsidR="001858DF" w:rsidRDefault="001858DF">
      <w:pPr>
        <w:pStyle w:val="BodyText"/>
        <w:numPr>
          <w:ilvl w:val="0"/>
          <w:numId w:val="6"/>
        </w:numPr>
        <w:jc w:val="both"/>
        <w:rPr>
          <w:rFonts w:ascii="Calibri" w:hAnsi="Calibri" w:cs="Calibri"/>
          <w:sz w:val="22"/>
          <w:szCs w:val="22"/>
        </w:rPr>
      </w:pPr>
      <w:r>
        <w:rPr>
          <w:rFonts w:ascii="Calibri" w:hAnsi="Calibri" w:cs="Calibri"/>
          <w:sz w:val="22"/>
          <w:szCs w:val="22"/>
        </w:rPr>
        <w:t xml:space="preserve">Hands on experience in </w:t>
      </w:r>
      <w:r>
        <w:rPr>
          <w:rFonts w:ascii="Calibri" w:hAnsi="Calibri" w:cs="Calibri"/>
          <w:b/>
          <w:sz w:val="22"/>
          <w:szCs w:val="22"/>
        </w:rPr>
        <w:t>Java</w:t>
      </w:r>
      <w:r w:rsidR="00573320">
        <w:rPr>
          <w:rFonts w:ascii="Calibri" w:hAnsi="Calibri" w:cs="Calibri"/>
          <w:sz w:val="22"/>
          <w:szCs w:val="22"/>
        </w:rPr>
        <w:t>.</w:t>
      </w:r>
    </w:p>
    <w:p w14:paraId="43BD2351" w14:textId="77777777" w:rsidR="001858DF" w:rsidRDefault="001858DF">
      <w:pPr>
        <w:pStyle w:val="BodyText"/>
        <w:numPr>
          <w:ilvl w:val="0"/>
          <w:numId w:val="6"/>
        </w:numPr>
        <w:jc w:val="both"/>
        <w:rPr>
          <w:rFonts w:ascii="Calibri" w:hAnsi="Calibri" w:cs="Calibri"/>
          <w:sz w:val="22"/>
          <w:szCs w:val="22"/>
        </w:rPr>
      </w:pPr>
      <w:r>
        <w:rPr>
          <w:rFonts w:ascii="Calibri" w:hAnsi="Calibri" w:cs="Calibri"/>
          <w:sz w:val="22"/>
          <w:szCs w:val="22"/>
        </w:rPr>
        <w:t xml:space="preserve">Hands on experience in </w:t>
      </w:r>
      <w:r>
        <w:rPr>
          <w:rFonts w:ascii="Calibri" w:hAnsi="Calibri" w:cs="Calibri"/>
          <w:b/>
          <w:sz w:val="22"/>
          <w:szCs w:val="22"/>
        </w:rPr>
        <w:t>Hibernate Framework.</w:t>
      </w:r>
    </w:p>
    <w:p w14:paraId="4A00BA42" w14:textId="77777777" w:rsidR="001858DF" w:rsidRDefault="001858DF">
      <w:pPr>
        <w:pStyle w:val="BodyText"/>
        <w:numPr>
          <w:ilvl w:val="0"/>
          <w:numId w:val="6"/>
        </w:numPr>
        <w:jc w:val="both"/>
        <w:rPr>
          <w:rFonts w:ascii="Calibri" w:hAnsi="Calibri" w:cs="Calibri"/>
          <w:sz w:val="22"/>
          <w:szCs w:val="22"/>
        </w:rPr>
      </w:pPr>
      <w:r>
        <w:rPr>
          <w:rFonts w:ascii="Calibri" w:hAnsi="Calibri" w:cs="Calibri"/>
          <w:sz w:val="22"/>
          <w:szCs w:val="22"/>
        </w:rPr>
        <w:t xml:space="preserve">Hands on experience in </w:t>
      </w:r>
      <w:r>
        <w:rPr>
          <w:rFonts w:ascii="Calibri" w:hAnsi="Calibri" w:cs="Calibri"/>
          <w:b/>
          <w:sz w:val="22"/>
          <w:szCs w:val="22"/>
        </w:rPr>
        <w:t>Spring Framework.</w:t>
      </w:r>
    </w:p>
    <w:p w14:paraId="18F65C08" w14:textId="77777777" w:rsidR="00AE7575" w:rsidRDefault="001858DF" w:rsidP="00890812">
      <w:pPr>
        <w:pStyle w:val="BodyText"/>
        <w:numPr>
          <w:ilvl w:val="0"/>
          <w:numId w:val="6"/>
        </w:numPr>
        <w:jc w:val="both"/>
        <w:rPr>
          <w:rFonts w:ascii="Calibri" w:hAnsi="Calibri" w:cs="Calibri"/>
          <w:sz w:val="22"/>
          <w:szCs w:val="22"/>
        </w:rPr>
      </w:pPr>
      <w:r w:rsidRPr="00AE7575">
        <w:rPr>
          <w:rFonts w:ascii="Calibri" w:hAnsi="Calibri" w:cs="Calibri"/>
          <w:sz w:val="22"/>
          <w:szCs w:val="22"/>
        </w:rPr>
        <w:t xml:space="preserve">Hands on Experience in </w:t>
      </w:r>
      <w:r w:rsidR="00AE7575">
        <w:rPr>
          <w:rFonts w:ascii="Calibri" w:hAnsi="Calibri" w:cs="Calibri"/>
          <w:b/>
          <w:sz w:val="22"/>
          <w:szCs w:val="22"/>
        </w:rPr>
        <w:t>SOA.</w:t>
      </w:r>
    </w:p>
    <w:p w14:paraId="3E356185" w14:textId="77777777" w:rsidR="00AE7575" w:rsidRPr="00AE7575" w:rsidRDefault="00AE7575" w:rsidP="00AE7575">
      <w:pPr>
        <w:pStyle w:val="BodyText"/>
        <w:numPr>
          <w:ilvl w:val="0"/>
          <w:numId w:val="6"/>
        </w:numPr>
        <w:jc w:val="both"/>
        <w:rPr>
          <w:rFonts w:ascii="Calibri" w:hAnsi="Calibri" w:cs="Calibri"/>
          <w:sz w:val="22"/>
          <w:szCs w:val="22"/>
        </w:rPr>
      </w:pPr>
      <w:r>
        <w:rPr>
          <w:rFonts w:ascii="Calibri" w:hAnsi="Calibri" w:cs="Calibri"/>
          <w:sz w:val="22"/>
          <w:szCs w:val="22"/>
        </w:rPr>
        <w:t xml:space="preserve">Hands on Experience in </w:t>
      </w:r>
      <w:r>
        <w:rPr>
          <w:rFonts w:ascii="Calibri" w:hAnsi="Calibri" w:cs="Calibri"/>
          <w:b/>
          <w:sz w:val="22"/>
          <w:szCs w:val="22"/>
        </w:rPr>
        <w:t>Spring MVC.</w:t>
      </w:r>
    </w:p>
    <w:p w14:paraId="4E91B079" w14:textId="77777777" w:rsidR="001858DF" w:rsidRDefault="001858DF">
      <w:pPr>
        <w:pStyle w:val="BodyText"/>
        <w:ind w:left="720"/>
        <w:jc w:val="both"/>
        <w:rPr>
          <w:rFonts w:ascii="Calibri" w:hAnsi="Calibri" w:cs="Calibri"/>
          <w:sz w:val="22"/>
          <w:szCs w:val="22"/>
        </w:rPr>
      </w:pPr>
    </w:p>
    <w:p w14:paraId="462BEF64" w14:textId="77777777" w:rsidR="001858DF" w:rsidRDefault="001858DF">
      <w:pPr>
        <w:shd w:val="clear" w:color="auto" w:fill="A6A6A6"/>
        <w:jc w:val="both"/>
        <w:rPr>
          <w:rFonts w:ascii="Calibri" w:hAnsi="Calibri" w:cs="Calibri"/>
          <w:sz w:val="22"/>
          <w:szCs w:val="22"/>
        </w:rPr>
      </w:pPr>
      <w:r>
        <w:rPr>
          <w:rFonts w:ascii="Calibri" w:hAnsi="Calibri" w:cs="Calibri"/>
          <w:b/>
          <w:sz w:val="22"/>
          <w:szCs w:val="22"/>
        </w:rPr>
        <w:t>Work Experience</w:t>
      </w:r>
    </w:p>
    <w:p w14:paraId="77A33179" w14:textId="6FA1B278" w:rsidR="00125741" w:rsidRPr="00125741" w:rsidRDefault="001858DF" w:rsidP="00CA558F">
      <w:pPr>
        <w:pStyle w:val="Heading1"/>
        <w:numPr>
          <w:ilvl w:val="0"/>
          <w:numId w:val="4"/>
        </w:numPr>
        <w:jc w:val="both"/>
        <w:rPr>
          <w:rFonts w:ascii="Calibri" w:hAnsi="Calibri" w:cs="Calibri"/>
          <w:b w:val="0"/>
          <w:sz w:val="22"/>
          <w:szCs w:val="22"/>
        </w:rPr>
      </w:pPr>
      <w:r>
        <w:rPr>
          <w:rFonts w:ascii="Calibri" w:hAnsi="Calibri" w:cs="Calibri"/>
          <w:b w:val="0"/>
          <w:sz w:val="22"/>
          <w:szCs w:val="22"/>
        </w:rPr>
        <w:t>Application Developer in</w:t>
      </w:r>
      <w:r w:rsidR="00013714">
        <w:rPr>
          <w:rFonts w:ascii="Calibri" w:hAnsi="Calibri" w:cs="Calibri"/>
          <w:sz w:val="22"/>
          <w:szCs w:val="22"/>
        </w:rPr>
        <w:t xml:space="preserve"> DXC Technology</w:t>
      </w:r>
      <w:r>
        <w:rPr>
          <w:rFonts w:ascii="Calibri" w:hAnsi="Calibri" w:cs="Calibri"/>
          <w:sz w:val="22"/>
          <w:szCs w:val="22"/>
        </w:rPr>
        <w:t xml:space="preserve">, </w:t>
      </w:r>
      <w:r>
        <w:rPr>
          <w:rFonts w:ascii="Calibri" w:hAnsi="Calibri" w:cs="Calibri"/>
          <w:b w:val="0"/>
          <w:sz w:val="22"/>
          <w:szCs w:val="22"/>
        </w:rPr>
        <w:t>Bangalore from</w:t>
      </w:r>
      <w:r w:rsidR="006E16B7">
        <w:rPr>
          <w:rFonts w:ascii="Calibri" w:hAnsi="Calibri" w:cs="Calibri"/>
          <w:sz w:val="22"/>
          <w:szCs w:val="22"/>
        </w:rPr>
        <w:t xml:space="preserve"> </w:t>
      </w:r>
      <w:r w:rsidR="00125741">
        <w:rPr>
          <w:rFonts w:ascii="Calibri" w:hAnsi="Calibri" w:cs="Calibri"/>
          <w:sz w:val="22"/>
          <w:szCs w:val="22"/>
        </w:rPr>
        <w:t>Aug 2019</w:t>
      </w:r>
      <w:r>
        <w:rPr>
          <w:rFonts w:ascii="Calibri" w:hAnsi="Calibri" w:cs="Calibri"/>
          <w:sz w:val="22"/>
          <w:szCs w:val="22"/>
        </w:rPr>
        <w:t xml:space="preserve"> to </w:t>
      </w:r>
      <w:r w:rsidR="00125741">
        <w:rPr>
          <w:rFonts w:ascii="Calibri" w:hAnsi="Calibri" w:cs="Calibri"/>
          <w:sz w:val="22"/>
          <w:szCs w:val="22"/>
        </w:rPr>
        <w:t>till date.</w:t>
      </w:r>
    </w:p>
    <w:p w14:paraId="5C19ACAA" w14:textId="4F76F85C" w:rsidR="00506E91" w:rsidRPr="006E16B7" w:rsidRDefault="006E16B7" w:rsidP="00506E91">
      <w:pPr>
        <w:pStyle w:val="Heading1"/>
        <w:numPr>
          <w:ilvl w:val="0"/>
          <w:numId w:val="4"/>
        </w:numPr>
        <w:jc w:val="both"/>
        <w:rPr>
          <w:rFonts w:ascii="Calibri" w:hAnsi="Calibri" w:cs="Calibri"/>
          <w:b w:val="0"/>
          <w:sz w:val="22"/>
          <w:szCs w:val="22"/>
        </w:rPr>
      </w:pPr>
      <w:r>
        <w:rPr>
          <w:rFonts w:ascii="Calibri" w:hAnsi="Calibri" w:cs="Calibri"/>
          <w:b w:val="0"/>
          <w:sz w:val="22"/>
          <w:szCs w:val="22"/>
        </w:rPr>
        <w:t>Application Developer in</w:t>
      </w:r>
      <w:r>
        <w:rPr>
          <w:rFonts w:ascii="Calibri" w:hAnsi="Calibri" w:cs="Calibri"/>
          <w:sz w:val="22"/>
          <w:szCs w:val="22"/>
        </w:rPr>
        <w:t xml:space="preserve"> </w:t>
      </w:r>
      <w:r w:rsidR="00506E91">
        <w:rPr>
          <w:rFonts w:ascii="Calibri" w:hAnsi="Calibri" w:cs="Calibri"/>
          <w:sz w:val="22"/>
          <w:szCs w:val="22"/>
        </w:rPr>
        <w:t>Slk Software</w:t>
      </w:r>
      <w:r>
        <w:rPr>
          <w:rFonts w:ascii="Calibri" w:hAnsi="Calibri" w:cs="Calibri"/>
          <w:sz w:val="22"/>
          <w:szCs w:val="22"/>
        </w:rPr>
        <w:t xml:space="preserve">, </w:t>
      </w:r>
      <w:r>
        <w:rPr>
          <w:rFonts w:ascii="Calibri" w:hAnsi="Calibri" w:cs="Calibri"/>
          <w:b w:val="0"/>
          <w:sz w:val="22"/>
          <w:szCs w:val="22"/>
        </w:rPr>
        <w:t>Bangalore from</w:t>
      </w:r>
      <w:r>
        <w:rPr>
          <w:rFonts w:ascii="Calibri" w:hAnsi="Calibri" w:cs="Calibri"/>
          <w:sz w:val="22"/>
          <w:szCs w:val="22"/>
        </w:rPr>
        <w:t xml:space="preserve"> </w:t>
      </w:r>
      <w:r w:rsidR="00506E91">
        <w:rPr>
          <w:rFonts w:ascii="Calibri" w:hAnsi="Calibri" w:cs="Calibri"/>
          <w:sz w:val="22"/>
          <w:szCs w:val="22"/>
        </w:rPr>
        <w:t>Dec</w:t>
      </w:r>
      <w:r>
        <w:rPr>
          <w:rFonts w:ascii="Calibri" w:hAnsi="Calibri" w:cs="Calibri"/>
          <w:sz w:val="22"/>
          <w:szCs w:val="22"/>
        </w:rPr>
        <w:t xml:space="preserve"> 201</w:t>
      </w:r>
      <w:r w:rsidR="00506E91">
        <w:rPr>
          <w:rFonts w:ascii="Calibri" w:hAnsi="Calibri" w:cs="Calibri"/>
          <w:sz w:val="22"/>
          <w:szCs w:val="22"/>
        </w:rPr>
        <w:t>8</w:t>
      </w:r>
      <w:r>
        <w:rPr>
          <w:rFonts w:ascii="Calibri" w:hAnsi="Calibri" w:cs="Calibri"/>
          <w:sz w:val="22"/>
          <w:szCs w:val="22"/>
        </w:rPr>
        <w:t xml:space="preserve"> to </w:t>
      </w:r>
      <w:r w:rsidR="00506E91">
        <w:rPr>
          <w:rFonts w:ascii="Calibri" w:hAnsi="Calibri" w:cs="Calibri"/>
          <w:sz w:val="22"/>
          <w:szCs w:val="22"/>
        </w:rPr>
        <w:t>Aug</w:t>
      </w:r>
      <w:r>
        <w:rPr>
          <w:rFonts w:ascii="Calibri" w:hAnsi="Calibri" w:cs="Calibri"/>
          <w:sz w:val="22"/>
          <w:szCs w:val="22"/>
        </w:rPr>
        <w:t xml:space="preserve"> 201</w:t>
      </w:r>
      <w:r w:rsidR="00506E91">
        <w:rPr>
          <w:rFonts w:ascii="Calibri" w:hAnsi="Calibri" w:cs="Calibri"/>
          <w:sz w:val="22"/>
          <w:szCs w:val="22"/>
        </w:rPr>
        <w:t>9</w:t>
      </w:r>
      <w:r>
        <w:rPr>
          <w:rFonts w:ascii="Calibri" w:hAnsi="Calibri" w:cs="Calibri"/>
          <w:b w:val="0"/>
          <w:sz w:val="22"/>
          <w:szCs w:val="22"/>
        </w:rPr>
        <w:t>.</w:t>
      </w:r>
    </w:p>
    <w:p w14:paraId="290D6B51" w14:textId="77777777" w:rsidR="00506E91" w:rsidRPr="006E16B7" w:rsidRDefault="00506E91" w:rsidP="00506E91">
      <w:pPr>
        <w:pStyle w:val="Heading1"/>
        <w:numPr>
          <w:ilvl w:val="0"/>
          <w:numId w:val="4"/>
        </w:numPr>
        <w:jc w:val="both"/>
        <w:rPr>
          <w:rFonts w:ascii="Calibri" w:hAnsi="Calibri" w:cs="Calibri"/>
          <w:b w:val="0"/>
          <w:sz w:val="22"/>
          <w:szCs w:val="22"/>
        </w:rPr>
      </w:pPr>
      <w:r>
        <w:rPr>
          <w:rFonts w:ascii="Calibri" w:hAnsi="Calibri" w:cs="Calibri"/>
          <w:b w:val="0"/>
          <w:sz w:val="22"/>
          <w:szCs w:val="22"/>
        </w:rPr>
        <w:t>Application Developer in</w:t>
      </w:r>
      <w:r>
        <w:rPr>
          <w:rFonts w:ascii="Calibri" w:hAnsi="Calibri" w:cs="Calibri"/>
          <w:sz w:val="22"/>
          <w:szCs w:val="22"/>
        </w:rPr>
        <w:t xml:space="preserve"> IBM, </w:t>
      </w:r>
      <w:r>
        <w:rPr>
          <w:rFonts w:ascii="Calibri" w:hAnsi="Calibri" w:cs="Calibri"/>
          <w:b w:val="0"/>
          <w:sz w:val="22"/>
          <w:szCs w:val="22"/>
        </w:rPr>
        <w:t>Bangalore from</w:t>
      </w:r>
      <w:r>
        <w:rPr>
          <w:rFonts w:ascii="Calibri" w:hAnsi="Calibri" w:cs="Calibri"/>
          <w:sz w:val="22"/>
          <w:szCs w:val="22"/>
        </w:rPr>
        <w:t xml:space="preserve"> April 2016 to Dec 2018</w:t>
      </w:r>
      <w:r>
        <w:rPr>
          <w:rFonts w:ascii="Calibri" w:hAnsi="Calibri" w:cs="Calibri"/>
          <w:b w:val="0"/>
          <w:sz w:val="22"/>
          <w:szCs w:val="22"/>
        </w:rPr>
        <w:t>.</w:t>
      </w:r>
    </w:p>
    <w:p w14:paraId="370446A8" w14:textId="106FB8B3" w:rsidR="00506E91" w:rsidRPr="00506E91" w:rsidRDefault="00506E91" w:rsidP="00506E91">
      <w:pPr>
        <w:pStyle w:val="Heading1"/>
        <w:ind w:left="720" w:firstLine="0"/>
        <w:jc w:val="both"/>
        <w:rPr>
          <w:rFonts w:ascii="Calibri" w:hAnsi="Calibri" w:cs="Calibri"/>
          <w:b w:val="0"/>
          <w:sz w:val="22"/>
          <w:szCs w:val="22"/>
        </w:rPr>
      </w:pPr>
    </w:p>
    <w:p w14:paraId="0CB34052" w14:textId="77777777" w:rsidR="00CA558F" w:rsidRPr="00CA558F" w:rsidRDefault="00CA558F" w:rsidP="00CA558F">
      <w:pPr>
        <w:pStyle w:val="BodyText"/>
      </w:pPr>
    </w:p>
    <w:p w14:paraId="53B745F5" w14:textId="77777777" w:rsidR="001858DF" w:rsidRDefault="001858DF">
      <w:pPr>
        <w:shd w:val="clear" w:color="auto" w:fill="A6A6A6"/>
        <w:jc w:val="both"/>
        <w:rPr>
          <w:rFonts w:ascii="Calibri" w:hAnsi="Calibri" w:cs="Calibri"/>
          <w:b/>
          <w:sz w:val="22"/>
          <w:szCs w:val="22"/>
        </w:rPr>
      </w:pPr>
      <w:r>
        <w:rPr>
          <w:rFonts w:ascii="Calibri" w:hAnsi="Calibri" w:cs="Calibri"/>
          <w:b/>
          <w:sz w:val="22"/>
          <w:szCs w:val="22"/>
        </w:rPr>
        <w:t xml:space="preserve">Education   </w:t>
      </w:r>
    </w:p>
    <w:p w14:paraId="39039C60" w14:textId="77777777" w:rsidR="001858DF" w:rsidRDefault="001858DF">
      <w:pPr>
        <w:widowControl w:val="0"/>
        <w:numPr>
          <w:ilvl w:val="0"/>
          <w:numId w:val="5"/>
        </w:numPr>
        <w:jc w:val="both"/>
        <w:rPr>
          <w:rFonts w:ascii="Calibri" w:hAnsi="Calibri" w:cs="Calibri"/>
          <w:b/>
          <w:sz w:val="22"/>
          <w:szCs w:val="22"/>
        </w:rPr>
      </w:pPr>
      <w:r>
        <w:rPr>
          <w:rFonts w:ascii="Calibri" w:hAnsi="Calibri" w:cs="Calibri"/>
          <w:b/>
          <w:sz w:val="22"/>
          <w:szCs w:val="22"/>
        </w:rPr>
        <w:t>M.C.A (IT) from UPTU, G</w:t>
      </w:r>
      <w:r w:rsidR="00F70D4C">
        <w:rPr>
          <w:rFonts w:ascii="Calibri" w:hAnsi="Calibri" w:cs="Calibri"/>
          <w:b/>
          <w:sz w:val="22"/>
          <w:szCs w:val="22"/>
        </w:rPr>
        <w:t>haziabad with 65 % marks in 2014</w:t>
      </w:r>
      <w:r>
        <w:rPr>
          <w:rFonts w:ascii="Calibri" w:hAnsi="Calibri" w:cs="Calibri"/>
          <w:b/>
          <w:sz w:val="22"/>
          <w:szCs w:val="22"/>
        </w:rPr>
        <w:t>.</w:t>
      </w:r>
    </w:p>
    <w:p w14:paraId="5A92D695" w14:textId="77777777" w:rsidR="001858DF" w:rsidRDefault="001858DF">
      <w:pPr>
        <w:widowControl w:val="0"/>
        <w:ind w:left="720"/>
        <w:jc w:val="both"/>
        <w:rPr>
          <w:rFonts w:ascii="Calibri" w:hAnsi="Calibri" w:cs="Calibri"/>
          <w:b/>
          <w:sz w:val="22"/>
          <w:szCs w:val="22"/>
        </w:rPr>
      </w:pPr>
    </w:p>
    <w:p w14:paraId="4E3EE573" w14:textId="77777777" w:rsidR="001858DF" w:rsidRDefault="001858DF">
      <w:pPr>
        <w:shd w:val="clear" w:color="auto" w:fill="A6A6A6"/>
        <w:jc w:val="both"/>
        <w:rPr>
          <w:rFonts w:ascii="Calibri" w:hAnsi="Calibri" w:cs="Calibri"/>
          <w:sz w:val="22"/>
          <w:szCs w:val="22"/>
        </w:rPr>
      </w:pPr>
      <w:r>
        <w:rPr>
          <w:rFonts w:ascii="Calibri" w:hAnsi="Calibri" w:cs="Calibri"/>
          <w:b/>
          <w:sz w:val="22"/>
          <w:szCs w:val="22"/>
        </w:rPr>
        <w:t>Technical Skill</w:t>
      </w:r>
    </w:p>
    <w:p w14:paraId="5DF54604" w14:textId="77777777" w:rsidR="001858DF" w:rsidRDefault="001858DF">
      <w:pPr>
        <w:jc w:val="both"/>
        <w:rPr>
          <w:rFonts w:ascii="Calibri" w:hAnsi="Calibri" w:cs="Calibri"/>
          <w:sz w:val="22"/>
          <w:szCs w:val="22"/>
        </w:rPr>
      </w:pPr>
    </w:p>
    <w:tbl>
      <w:tblPr>
        <w:tblW w:w="0" w:type="auto"/>
        <w:tblLayout w:type="fixed"/>
        <w:tblLook w:val="0000" w:firstRow="0" w:lastRow="0" w:firstColumn="0" w:lastColumn="0" w:noHBand="0" w:noVBand="0"/>
      </w:tblPr>
      <w:tblGrid>
        <w:gridCol w:w="2876"/>
        <w:gridCol w:w="6124"/>
      </w:tblGrid>
      <w:tr w:rsidR="001858DF" w14:paraId="4CFA8B10" w14:textId="77777777">
        <w:tc>
          <w:tcPr>
            <w:tcW w:w="2876" w:type="dxa"/>
            <w:tcBorders>
              <w:bottom w:val="single" w:sz="20" w:space="0" w:color="FFFFFF"/>
            </w:tcBorders>
            <w:shd w:val="clear" w:color="auto" w:fill="CCCCCC"/>
          </w:tcPr>
          <w:p w14:paraId="258BEE1B" w14:textId="77777777" w:rsidR="001858DF" w:rsidRDefault="001858DF">
            <w:pPr>
              <w:pStyle w:val="Normal12pt"/>
              <w:tabs>
                <w:tab w:val="left" w:pos="2160"/>
                <w:tab w:val="left" w:pos="2520"/>
              </w:tabs>
              <w:jc w:val="both"/>
              <w:rPr>
                <w:rFonts w:ascii="Calibri" w:hAnsi="Calibri" w:cs="Calibri"/>
                <w:b/>
                <w:bCs/>
                <w:sz w:val="22"/>
                <w:szCs w:val="22"/>
              </w:rPr>
            </w:pPr>
            <w:r>
              <w:rPr>
                <w:rFonts w:ascii="Calibri" w:hAnsi="Calibri" w:cs="Calibri"/>
                <w:b/>
                <w:bCs/>
                <w:sz w:val="22"/>
                <w:szCs w:val="22"/>
              </w:rPr>
              <w:t>Operating System</w:t>
            </w:r>
            <w:r>
              <w:rPr>
                <w:rFonts w:ascii="Calibri" w:hAnsi="Calibri" w:cs="Calibri"/>
                <w:b/>
                <w:bCs/>
                <w:sz w:val="22"/>
                <w:szCs w:val="22"/>
              </w:rPr>
              <w:tab/>
            </w:r>
            <w:r>
              <w:rPr>
                <w:rFonts w:ascii="Calibri" w:hAnsi="Calibri" w:cs="Calibri"/>
                <w:b/>
                <w:bCs/>
                <w:sz w:val="22"/>
                <w:szCs w:val="22"/>
              </w:rPr>
              <w:tab/>
            </w:r>
          </w:p>
        </w:tc>
        <w:tc>
          <w:tcPr>
            <w:tcW w:w="6124" w:type="dxa"/>
            <w:tcBorders>
              <w:left w:val="single" w:sz="20" w:space="0" w:color="FFFFFF"/>
              <w:bottom w:val="single" w:sz="20" w:space="0" w:color="FFFFFF"/>
            </w:tcBorders>
            <w:shd w:val="clear" w:color="auto" w:fill="CCCCCC"/>
          </w:tcPr>
          <w:p w14:paraId="043A55CF" w14:textId="77777777" w:rsidR="001858DF" w:rsidRDefault="001858DF">
            <w:pPr>
              <w:pStyle w:val="Normal12pt"/>
              <w:tabs>
                <w:tab w:val="left" w:pos="2160"/>
                <w:tab w:val="left" w:pos="2520"/>
              </w:tabs>
              <w:jc w:val="both"/>
            </w:pPr>
            <w:r>
              <w:rPr>
                <w:rFonts w:ascii="Calibri" w:hAnsi="Calibri" w:cs="Calibri"/>
                <w:b/>
                <w:bCs/>
                <w:sz w:val="22"/>
                <w:szCs w:val="22"/>
              </w:rPr>
              <w:t>Windows XP/</w:t>
            </w:r>
            <w:r w:rsidR="00E83DFA">
              <w:rPr>
                <w:rFonts w:ascii="Calibri" w:hAnsi="Calibri" w:cs="Calibri"/>
                <w:b/>
                <w:bCs/>
                <w:sz w:val="22"/>
                <w:szCs w:val="22"/>
              </w:rPr>
              <w:t xml:space="preserve">7, </w:t>
            </w:r>
            <w:r w:rsidR="00D134F9">
              <w:rPr>
                <w:rFonts w:ascii="Calibri" w:hAnsi="Calibri" w:cs="Calibri"/>
                <w:b/>
                <w:bCs/>
                <w:sz w:val="22"/>
                <w:szCs w:val="22"/>
              </w:rPr>
              <w:t>Ubuntu</w:t>
            </w:r>
          </w:p>
        </w:tc>
      </w:tr>
      <w:tr w:rsidR="001858DF" w14:paraId="61974C70" w14:textId="77777777">
        <w:tc>
          <w:tcPr>
            <w:tcW w:w="2876" w:type="dxa"/>
            <w:tcBorders>
              <w:top w:val="single" w:sz="20" w:space="0" w:color="FFFFFF"/>
              <w:bottom w:val="single" w:sz="20" w:space="0" w:color="FFFFFF"/>
            </w:tcBorders>
            <w:shd w:val="clear" w:color="auto" w:fill="F2F2F2"/>
          </w:tcPr>
          <w:p w14:paraId="42B5CCBD" w14:textId="77777777" w:rsidR="001858DF" w:rsidRDefault="001858DF">
            <w:pPr>
              <w:pStyle w:val="Normal12pt"/>
              <w:tabs>
                <w:tab w:val="left" w:pos="2160"/>
                <w:tab w:val="left" w:pos="2520"/>
              </w:tabs>
              <w:jc w:val="both"/>
              <w:rPr>
                <w:rFonts w:ascii="Calibri" w:hAnsi="Calibri" w:cs="Calibri"/>
                <w:b/>
                <w:sz w:val="22"/>
                <w:szCs w:val="22"/>
              </w:rPr>
            </w:pPr>
            <w:r>
              <w:rPr>
                <w:rFonts w:ascii="Calibri" w:hAnsi="Calibri" w:cs="Calibri"/>
                <w:b/>
                <w:sz w:val="22"/>
                <w:szCs w:val="22"/>
              </w:rPr>
              <w:t>Languages</w:t>
            </w:r>
            <w:r>
              <w:rPr>
                <w:rFonts w:ascii="Calibri" w:hAnsi="Calibri" w:cs="Calibri"/>
                <w:b/>
                <w:sz w:val="22"/>
                <w:szCs w:val="22"/>
              </w:rPr>
              <w:tab/>
            </w:r>
          </w:p>
        </w:tc>
        <w:tc>
          <w:tcPr>
            <w:tcW w:w="6124" w:type="dxa"/>
            <w:tcBorders>
              <w:top w:val="single" w:sz="20" w:space="0" w:color="FFFFFF"/>
              <w:left w:val="single" w:sz="20" w:space="0" w:color="FFFFFF"/>
              <w:bottom w:val="single" w:sz="20" w:space="0" w:color="FFFFFF"/>
            </w:tcBorders>
            <w:shd w:val="clear" w:color="auto" w:fill="F2F2F2"/>
          </w:tcPr>
          <w:p w14:paraId="537C4607" w14:textId="77777777" w:rsidR="001858DF" w:rsidRDefault="001858DF">
            <w:pPr>
              <w:pStyle w:val="Normal12pt"/>
              <w:tabs>
                <w:tab w:val="left" w:pos="2160"/>
                <w:tab w:val="left" w:pos="2520"/>
              </w:tabs>
              <w:jc w:val="both"/>
            </w:pPr>
            <w:r>
              <w:rPr>
                <w:rFonts w:ascii="Calibri" w:hAnsi="Calibri" w:cs="Calibri"/>
                <w:b/>
                <w:sz w:val="22"/>
                <w:szCs w:val="22"/>
              </w:rPr>
              <w:t>Java, SQL, HTML, XML, JavaScript</w:t>
            </w:r>
          </w:p>
        </w:tc>
      </w:tr>
      <w:tr w:rsidR="001858DF" w14:paraId="3F3B3C05" w14:textId="77777777">
        <w:tc>
          <w:tcPr>
            <w:tcW w:w="2876" w:type="dxa"/>
            <w:tcBorders>
              <w:top w:val="single" w:sz="20" w:space="0" w:color="FFFFFF"/>
              <w:bottom w:val="single" w:sz="20" w:space="0" w:color="FFFFFF"/>
            </w:tcBorders>
            <w:shd w:val="clear" w:color="auto" w:fill="CCCCCC"/>
          </w:tcPr>
          <w:p w14:paraId="045C52FC" w14:textId="77777777" w:rsidR="001858DF" w:rsidRDefault="001858DF">
            <w:pPr>
              <w:jc w:val="both"/>
              <w:rPr>
                <w:rFonts w:ascii="Calibri" w:hAnsi="Calibri" w:cs="Calibri"/>
                <w:b/>
                <w:sz w:val="22"/>
                <w:szCs w:val="22"/>
              </w:rPr>
            </w:pPr>
            <w:r>
              <w:rPr>
                <w:rFonts w:ascii="Calibri" w:hAnsi="Calibri" w:cs="Calibri"/>
                <w:b/>
                <w:sz w:val="22"/>
                <w:szCs w:val="22"/>
              </w:rPr>
              <w:t>J2EE Technologies</w:t>
            </w:r>
            <w:r>
              <w:rPr>
                <w:rFonts w:ascii="Calibri" w:hAnsi="Calibri" w:cs="Calibri"/>
                <w:b/>
                <w:sz w:val="22"/>
                <w:szCs w:val="22"/>
              </w:rPr>
              <w:tab/>
            </w:r>
          </w:p>
        </w:tc>
        <w:tc>
          <w:tcPr>
            <w:tcW w:w="6124" w:type="dxa"/>
            <w:tcBorders>
              <w:top w:val="single" w:sz="20" w:space="0" w:color="FFFFFF"/>
              <w:left w:val="single" w:sz="20" w:space="0" w:color="FFFFFF"/>
              <w:bottom w:val="single" w:sz="20" w:space="0" w:color="FFFFFF"/>
            </w:tcBorders>
            <w:shd w:val="clear" w:color="auto" w:fill="CCCCCC"/>
          </w:tcPr>
          <w:p w14:paraId="64E84F68" w14:textId="77777777" w:rsidR="001858DF" w:rsidRDefault="001858DF">
            <w:pPr>
              <w:jc w:val="both"/>
            </w:pPr>
            <w:r>
              <w:rPr>
                <w:rFonts w:ascii="Calibri" w:hAnsi="Calibri" w:cs="Calibri"/>
                <w:b/>
                <w:sz w:val="22"/>
                <w:szCs w:val="22"/>
              </w:rPr>
              <w:t>Servlet, JSP, JDBC</w:t>
            </w:r>
          </w:p>
        </w:tc>
      </w:tr>
      <w:tr w:rsidR="001858DF" w14:paraId="207C5572" w14:textId="77777777">
        <w:tc>
          <w:tcPr>
            <w:tcW w:w="2876" w:type="dxa"/>
            <w:tcBorders>
              <w:top w:val="single" w:sz="20" w:space="0" w:color="FFFFFF"/>
              <w:bottom w:val="single" w:sz="20" w:space="0" w:color="FFFFFF"/>
            </w:tcBorders>
            <w:shd w:val="clear" w:color="auto" w:fill="F2F2F2"/>
          </w:tcPr>
          <w:p w14:paraId="5E7A7397" w14:textId="77777777" w:rsidR="001858DF" w:rsidRDefault="001858DF">
            <w:pPr>
              <w:pStyle w:val="BodyTextIndent3"/>
              <w:ind w:left="0" w:firstLine="0"/>
              <w:jc w:val="both"/>
              <w:rPr>
                <w:rFonts w:ascii="Calibri" w:hAnsi="Calibri" w:cs="Calibri"/>
                <w:b/>
                <w:sz w:val="22"/>
                <w:szCs w:val="22"/>
              </w:rPr>
            </w:pPr>
            <w:r>
              <w:rPr>
                <w:rFonts w:ascii="Calibri" w:hAnsi="Calibri" w:cs="Calibri"/>
                <w:b/>
                <w:sz w:val="22"/>
                <w:szCs w:val="22"/>
              </w:rPr>
              <w:t>Application/Web Servers</w:t>
            </w:r>
          </w:p>
        </w:tc>
        <w:tc>
          <w:tcPr>
            <w:tcW w:w="6124" w:type="dxa"/>
            <w:tcBorders>
              <w:top w:val="single" w:sz="20" w:space="0" w:color="FFFFFF"/>
              <w:left w:val="single" w:sz="20" w:space="0" w:color="FFFFFF"/>
              <w:bottom w:val="single" w:sz="20" w:space="0" w:color="FFFFFF"/>
            </w:tcBorders>
            <w:shd w:val="clear" w:color="auto" w:fill="F2F2F2"/>
          </w:tcPr>
          <w:p w14:paraId="1AB157A7" w14:textId="77777777" w:rsidR="001858DF" w:rsidRDefault="001858DF">
            <w:pPr>
              <w:pStyle w:val="BodyTextIndent3"/>
              <w:ind w:left="0" w:firstLine="0"/>
              <w:jc w:val="both"/>
            </w:pPr>
            <w:r>
              <w:rPr>
                <w:rFonts w:ascii="Calibri" w:hAnsi="Calibri" w:cs="Calibri"/>
                <w:b/>
                <w:sz w:val="22"/>
                <w:szCs w:val="22"/>
              </w:rPr>
              <w:t xml:space="preserve"> Apache Tomcat</w:t>
            </w:r>
          </w:p>
        </w:tc>
      </w:tr>
      <w:tr w:rsidR="001858DF" w14:paraId="11D00E23" w14:textId="77777777">
        <w:tc>
          <w:tcPr>
            <w:tcW w:w="2876" w:type="dxa"/>
            <w:tcBorders>
              <w:top w:val="single" w:sz="20" w:space="0" w:color="FFFFFF"/>
              <w:bottom w:val="single" w:sz="20" w:space="0" w:color="FFFFFF"/>
            </w:tcBorders>
            <w:shd w:val="clear" w:color="auto" w:fill="CCCCCC"/>
          </w:tcPr>
          <w:p w14:paraId="5CE6BD98" w14:textId="77777777" w:rsidR="001858DF" w:rsidRDefault="001858DF">
            <w:pPr>
              <w:pStyle w:val="PlainText"/>
              <w:jc w:val="both"/>
              <w:rPr>
                <w:rFonts w:ascii="Calibri" w:hAnsi="Calibri" w:cs="Calibri"/>
                <w:b/>
                <w:sz w:val="22"/>
                <w:szCs w:val="22"/>
              </w:rPr>
            </w:pPr>
            <w:r>
              <w:rPr>
                <w:rFonts w:ascii="Calibri" w:hAnsi="Calibri" w:cs="Calibri"/>
                <w:b/>
                <w:sz w:val="22"/>
                <w:szCs w:val="22"/>
              </w:rPr>
              <w:t xml:space="preserve">Frameworks         </w:t>
            </w:r>
            <w:r>
              <w:rPr>
                <w:rFonts w:ascii="Calibri" w:hAnsi="Calibri" w:cs="Calibri"/>
                <w:b/>
                <w:sz w:val="22"/>
                <w:szCs w:val="22"/>
              </w:rPr>
              <w:tab/>
            </w:r>
          </w:p>
        </w:tc>
        <w:tc>
          <w:tcPr>
            <w:tcW w:w="6124" w:type="dxa"/>
            <w:tcBorders>
              <w:top w:val="single" w:sz="20" w:space="0" w:color="FFFFFF"/>
              <w:left w:val="single" w:sz="20" w:space="0" w:color="FFFFFF"/>
              <w:bottom w:val="single" w:sz="20" w:space="0" w:color="FFFFFF"/>
            </w:tcBorders>
            <w:shd w:val="clear" w:color="auto" w:fill="CCCCCC"/>
          </w:tcPr>
          <w:p w14:paraId="1B045F7D" w14:textId="77777777" w:rsidR="001858DF" w:rsidRDefault="001858DF">
            <w:pPr>
              <w:pStyle w:val="PlainText"/>
              <w:jc w:val="both"/>
            </w:pPr>
            <w:r>
              <w:rPr>
                <w:rFonts w:ascii="Calibri" w:hAnsi="Calibri" w:cs="Calibri"/>
                <w:b/>
                <w:sz w:val="22"/>
                <w:szCs w:val="22"/>
              </w:rPr>
              <w:t xml:space="preserve"> Hibernate, </w:t>
            </w:r>
            <w:r w:rsidR="00E6233D">
              <w:rPr>
                <w:rFonts w:ascii="Calibri" w:hAnsi="Calibri" w:cs="Calibri"/>
                <w:b/>
                <w:sz w:val="22"/>
                <w:szCs w:val="22"/>
              </w:rPr>
              <w:t>Spring</w:t>
            </w:r>
          </w:p>
        </w:tc>
      </w:tr>
      <w:tr w:rsidR="001858DF" w14:paraId="01B169A1" w14:textId="77777777">
        <w:tc>
          <w:tcPr>
            <w:tcW w:w="2876" w:type="dxa"/>
            <w:tcBorders>
              <w:top w:val="single" w:sz="20" w:space="0" w:color="FFFFFF"/>
              <w:bottom w:val="single" w:sz="20" w:space="0" w:color="FFFFFF"/>
            </w:tcBorders>
            <w:shd w:val="clear" w:color="auto" w:fill="F2F2F2"/>
          </w:tcPr>
          <w:p w14:paraId="75BB1261" w14:textId="77777777" w:rsidR="001858DF" w:rsidRDefault="001858DF">
            <w:pPr>
              <w:pStyle w:val="PlainText"/>
              <w:jc w:val="both"/>
              <w:rPr>
                <w:rFonts w:ascii="Calibri" w:hAnsi="Calibri" w:cs="Calibri"/>
                <w:b/>
                <w:sz w:val="22"/>
                <w:szCs w:val="22"/>
              </w:rPr>
            </w:pPr>
            <w:r>
              <w:rPr>
                <w:rFonts w:ascii="Calibri" w:hAnsi="Calibri" w:cs="Calibri"/>
                <w:b/>
                <w:sz w:val="22"/>
                <w:szCs w:val="22"/>
              </w:rPr>
              <w:t xml:space="preserve">Tools          </w:t>
            </w:r>
          </w:p>
        </w:tc>
        <w:tc>
          <w:tcPr>
            <w:tcW w:w="6124" w:type="dxa"/>
            <w:tcBorders>
              <w:top w:val="single" w:sz="20" w:space="0" w:color="FFFFFF"/>
              <w:left w:val="single" w:sz="20" w:space="0" w:color="FFFFFF"/>
              <w:bottom w:val="single" w:sz="20" w:space="0" w:color="FFFFFF"/>
            </w:tcBorders>
            <w:shd w:val="clear" w:color="auto" w:fill="F2F2F2"/>
          </w:tcPr>
          <w:p w14:paraId="24BCFFE3" w14:textId="77777777" w:rsidR="001858DF" w:rsidRDefault="00855658">
            <w:pPr>
              <w:pStyle w:val="PlainText"/>
              <w:jc w:val="both"/>
            </w:pPr>
            <w:r>
              <w:rPr>
                <w:rFonts w:ascii="Calibri" w:hAnsi="Calibri" w:cs="Calibri"/>
                <w:b/>
                <w:sz w:val="22"/>
                <w:szCs w:val="22"/>
              </w:rPr>
              <w:t xml:space="preserve"> </w:t>
            </w:r>
            <w:r w:rsidR="00E83DFA">
              <w:rPr>
                <w:rFonts w:ascii="Calibri" w:hAnsi="Calibri" w:cs="Calibri"/>
                <w:b/>
                <w:sz w:val="22"/>
                <w:szCs w:val="22"/>
              </w:rPr>
              <w:t>Hp</w:t>
            </w:r>
            <w:r w:rsidR="001858DF">
              <w:rPr>
                <w:rFonts w:ascii="Calibri" w:hAnsi="Calibri" w:cs="Calibri"/>
                <w:b/>
                <w:sz w:val="22"/>
                <w:szCs w:val="22"/>
              </w:rPr>
              <w:t xml:space="preserve"> QC, </w:t>
            </w:r>
            <w:r>
              <w:rPr>
                <w:rFonts w:ascii="Calibri" w:hAnsi="Calibri" w:cs="Calibri"/>
                <w:b/>
                <w:sz w:val="22"/>
                <w:szCs w:val="22"/>
              </w:rPr>
              <w:t>Rally, TDP,</w:t>
            </w:r>
            <w:r w:rsidR="00E83DFA">
              <w:rPr>
                <w:rFonts w:ascii="Calibri" w:hAnsi="Calibri" w:cs="Calibri"/>
                <w:b/>
                <w:sz w:val="22"/>
                <w:szCs w:val="22"/>
              </w:rPr>
              <w:t xml:space="preserve"> </w:t>
            </w:r>
            <w:r w:rsidR="00EC71D1">
              <w:rPr>
                <w:rFonts w:ascii="Calibri" w:hAnsi="Calibri" w:cs="Calibri"/>
                <w:b/>
                <w:sz w:val="22"/>
                <w:szCs w:val="22"/>
              </w:rPr>
              <w:t>SOAP</w:t>
            </w:r>
            <w:r w:rsidR="00E83DFA">
              <w:rPr>
                <w:rFonts w:ascii="Calibri" w:hAnsi="Calibri" w:cs="Calibri"/>
                <w:b/>
                <w:sz w:val="22"/>
                <w:szCs w:val="22"/>
              </w:rPr>
              <w:t>, Git</w:t>
            </w:r>
            <w:r w:rsidR="00E6233D">
              <w:rPr>
                <w:rFonts w:ascii="Calibri" w:hAnsi="Calibri" w:cs="Calibri"/>
                <w:b/>
                <w:sz w:val="22"/>
                <w:szCs w:val="22"/>
              </w:rPr>
              <w:t>,SCME</w:t>
            </w:r>
          </w:p>
        </w:tc>
      </w:tr>
      <w:tr w:rsidR="001858DF" w14:paraId="34C0C90E" w14:textId="77777777">
        <w:trPr>
          <w:trHeight w:val="308"/>
        </w:trPr>
        <w:tc>
          <w:tcPr>
            <w:tcW w:w="2876" w:type="dxa"/>
            <w:tcBorders>
              <w:top w:val="single" w:sz="20" w:space="0" w:color="FFFFFF"/>
              <w:bottom w:val="single" w:sz="20" w:space="0" w:color="FFFFFF"/>
            </w:tcBorders>
            <w:shd w:val="clear" w:color="auto" w:fill="CCCCCC"/>
          </w:tcPr>
          <w:p w14:paraId="0E2E07E1" w14:textId="77777777" w:rsidR="001858DF" w:rsidRDefault="001858DF">
            <w:pPr>
              <w:pStyle w:val="PlainText"/>
              <w:jc w:val="both"/>
              <w:rPr>
                <w:rFonts w:ascii="Calibri" w:hAnsi="Calibri" w:cs="Calibri"/>
                <w:b/>
                <w:sz w:val="22"/>
                <w:szCs w:val="22"/>
              </w:rPr>
            </w:pPr>
            <w:r>
              <w:rPr>
                <w:rFonts w:ascii="Calibri" w:hAnsi="Calibri" w:cs="Calibri"/>
                <w:b/>
                <w:sz w:val="22"/>
                <w:szCs w:val="22"/>
              </w:rPr>
              <w:t>Databases</w:t>
            </w:r>
          </w:p>
        </w:tc>
        <w:tc>
          <w:tcPr>
            <w:tcW w:w="6124" w:type="dxa"/>
            <w:tcBorders>
              <w:top w:val="single" w:sz="20" w:space="0" w:color="FFFFFF"/>
              <w:left w:val="single" w:sz="20" w:space="0" w:color="FFFFFF"/>
              <w:bottom w:val="single" w:sz="20" w:space="0" w:color="FFFFFF"/>
            </w:tcBorders>
            <w:shd w:val="clear" w:color="auto" w:fill="CCCCCC"/>
          </w:tcPr>
          <w:p w14:paraId="16F0F3AC" w14:textId="77777777" w:rsidR="001858DF" w:rsidRDefault="001858DF">
            <w:pPr>
              <w:pStyle w:val="PlainText"/>
              <w:jc w:val="both"/>
            </w:pPr>
            <w:r>
              <w:rPr>
                <w:rFonts w:ascii="Calibri" w:hAnsi="Calibri" w:cs="Calibri"/>
                <w:b/>
                <w:sz w:val="22"/>
                <w:szCs w:val="22"/>
              </w:rPr>
              <w:t xml:space="preserve">Oracle, MySQL </w:t>
            </w:r>
          </w:p>
        </w:tc>
      </w:tr>
      <w:tr w:rsidR="001858DF" w14:paraId="6BA5064D" w14:textId="77777777">
        <w:trPr>
          <w:trHeight w:val="308"/>
        </w:trPr>
        <w:tc>
          <w:tcPr>
            <w:tcW w:w="2876" w:type="dxa"/>
            <w:tcBorders>
              <w:top w:val="single" w:sz="20" w:space="0" w:color="FFFFFF"/>
            </w:tcBorders>
            <w:shd w:val="clear" w:color="auto" w:fill="F2F2F2"/>
          </w:tcPr>
          <w:p w14:paraId="62EDE112" w14:textId="77777777" w:rsidR="001858DF" w:rsidRDefault="001858DF">
            <w:pPr>
              <w:pStyle w:val="PlainText"/>
              <w:jc w:val="both"/>
              <w:rPr>
                <w:rFonts w:ascii="Calibri" w:hAnsi="Calibri" w:cs="Calibri"/>
                <w:b/>
                <w:sz w:val="22"/>
                <w:szCs w:val="22"/>
              </w:rPr>
            </w:pPr>
            <w:r>
              <w:rPr>
                <w:rFonts w:ascii="Calibri" w:hAnsi="Calibri" w:cs="Calibri"/>
                <w:b/>
                <w:sz w:val="22"/>
                <w:szCs w:val="22"/>
              </w:rPr>
              <w:t>IDE</w:t>
            </w:r>
          </w:p>
        </w:tc>
        <w:tc>
          <w:tcPr>
            <w:tcW w:w="6124" w:type="dxa"/>
            <w:tcBorders>
              <w:top w:val="single" w:sz="20" w:space="0" w:color="FFFFFF"/>
              <w:left w:val="single" w:sz="20" w:space="0" w:color="FFFFFF"/>
            </w:tcBorders>
            <w:shd w:val="clear" w:color="auto" w:fill="F2F2F2"/>
          </w:tcPr>
          <w:p w14:paraId="5AE05836" w14:textId="77777777" w:rsidR="001858DF" w:rsidRDefault="00855658">
            <w:pPr>
              <w:pStyle w:val="PlainText"/>
              <w:jc w:val="both"/>
            </w:pPr>
            <w:r>
              <w:rPr>
                <w:rFonts w:ascii="Calibri" w:hAnsi="Calibri" w:cs="Calibri"/>
                <w:b/>
                <w:sz w:val="22"/>
                <w:szCs w:val="22"/>
              </w:rPr>
              <w:t>Eclipse,</w:t>
            </w:r>
            <w:r w:rsidR="00111C66">
              <w:rPr>
                <w:rFonts w:ascii="Calibri" w:hAnsi="Calibri" w:cs="Calibri"/>
                <w:b/>
                <w:sz w:val="22"/>
                <w:szCs w:val="22"/>
              </w:rPr>
              <w:t xml:space="preserve"> Spring</w:t>
            </w:r>
            <w:r w:rsidR="00E83DFA">
              <w:rPr>
                <w:rFonts w:ascii="Calibri" w:hAnsi="Calibri" w:cs="Calibri"/>
                <w:b/>
                <w:sz w:val="22"/>
                <w:szCs w:val="22"/>
              </w:rPr>
              <w:t xml:space="preserve"> Tool suit.</w:t>
            </w:r>
          </w:p>
        </w:tc>
      </w:tr>
    </w:tbl>
    <w:p w14:paraId="34EFAD63" w14:textId="77777777" w:rsidR="003432C7" w:rsidRDefault="003432C7">
      <w:pPr>
        <w:pStyle w:val="BodyText"/>
        <w:jc w:val="both"/>
        <w:rPr>
          <w:rFonts w:ascii="Calibri" w:hAnsi="Calibri" w:cs="Calibri"/>
          <w:sz w:val="22"/>
          <w:szCs w:val="22"/>
        </w:rPr>
      </w:pPr>
    </w:p>
    <w:p w14:paraId="69DB7AB7" w14:textId="1A1DD813" w:rsidR="001858DF" w:rsidRDefault="001858DF">
      <w:pPr>
        <w:pStyle w:val="BodyText"/>
        <w:shd w:val="clear" w:color="auto" w:fill="A6A6A6"/>
        <w:jc w:val="both"/>
        <w:rPr>
          <w:rFonts w:ascii="Calibri" w:hAnsi="Calibri" w:cs="Calibri"/>
          <w:b/>
          <w:sz w:val="22"/>
          <w:szCs w:val="22"/>
        </w:rPr>
      </w:pPr>
      <w:r>
        <w:rPr>
          <w:rFonts w:ascii="Calibri" w:hAnsi="Calibri" w:cs="Calibri"/>
          <w:b/>
          <w:sz w:val="22"/>
          <w:szCs w:val="22"/>
        </w:rPr>
        <w:t>Professional Experience</w:t>
      </w:r>
    </w:p>
    <w:p w14:paraId="23FFB0D3" w14:textId="05E25E7D" w:rsidR="00BA3A9C" w:rsidRDefault="00BA3A9C">
      <w:pPr>
        <w:pStyle w:val="BodyText"/>
        <w:jc w:val="both"/>
        <w:rPr>
          <w:rFonts w:ascii="Calibri" w:hAnsi="Calibri" w:cs="Calibri"/>
          <w:b/>
          <w:sz w:val="22"/>
          <w:szCs w:val="22"/>
        </w:rPr>
      </w:pPr>
    </w:p>
    <w:p w14:paraId="3940B4EC" w14:textId="77777777" w:rsidR="002C1DE6" w:rsidRDefault="002C1DE6" w:rsidP="002C1DE6">
      <w:pPr>
        <w:jc w:val="both"/>
        <w:rPr>
          <w:rFonts w:ascii="Calibri" w:hAnsi="Calibri" w:cs="Calibri"/>
          <w:b/>
          <w:bCs/>
          <w:sz w:val="22"/>
          <w:szCs w:val="22"/>
        </w:rPr>
      </w:pPr>
    </w:p>
    <w:p w14:paraId="52D44C66" w14:textId="77777777" w:rsidR="00013714" w:rsidRDefault="00013714" w:rsidP="002C1DE6">
      <w:pPr>
        <w:jc w:val="both"/>
        <w:rPr>
          <w:rFonts w:ascii="Calibri" w:hAnsi="Calibri" w:cs="Calibri"/>
          <w:b/>
          <w:bCs/>
          <w:sz w:val="22"/>
          <w:szCs w:val="22"/>
        </w:rPr>
      </w:pPr>
    </w:p>
    <w:p w14:paraId="00DF828E" w14:textId="77777777" w:rsidR="00837C84" w:rsidRDefault="00837C84" w:rsidP="002C1DE6">
      <w:pPr>
        <w:jc w:val="both"/>
        <w:rPr>
          <w:rFonts w:ascii="Calibri" w:hAnsi="Calibri" w:cs="Calibri"/>
          <w:b/>
          <w:bCs/>
          <w:sz w:val="22"/>
          <w:szCs w:val="22"/>
        </w:rPr>
      </w:pPr>
    </w:p>
    <w:p w14:paraId="2FF89151" w14:textId="77777777" w:rsidR="00837C84" w:rsidRDefault="00837C84" w:rsidP="002C1DE6">
      <w:pPr>
        <w:jc w:val="both"/>
        <w:rPr>
          <w:rFonts w:ascii="Calibri" w:hAnsi="Calibri" w:cs="Calibri"/>
          <w:b/>
          <w:bCs/>
          <w:sz w:val="22"/>
          <w:szCs w:val="22"/>
        </w:rPr>
      </w:pPr>
    </w:p>
    <w:p w14:paraId="046FDA22" w14:textId="77777777" w:rsidR="00837C84" w:rsidRDefault="00837C84" w:rsidP="002C1DE6">
      <w:pPr>
        <w:jc w:val="both"/>
        <w:rPr>
          <w:rFonts w:ascii="Calibri" w:hAnsi="Calibri" w:cs="Calibri"/>
          <w:b/>
          <w:bCs/>
          <w:sz w:val="22"/>
          <w:szCs w:val="22"/>
        </w:rPr>
      </w:pPr>
    </w:p>
    <w:p w14:paraId="4C162DD7" w14:textId="77777777" w:rsidR="00837C84" w:rsidRDefault="00837C84" w:rsidP="002C1DE6">
      <w:pPr>
        <w:jc w:val="both"/>
        <w:rPr>
          <w:rFonts w:ascii="Calibri" w:hAnsi="Calibri" w:cs="Calibri"/>
          <w:b/>
          <w:bCs/>
          <w:sz w:val="22"/>
          <w:szCs w:val="22"/>
        </w:rPr>
      </w:pPr>
    </w:p>
    <w:p w14:paraId="5907A342" w14:textId="77777777" w:rsidR="00837C84" w:rsidRDefault="00837C84" w:rsidP="002C1DE6">
      <w:pPr>
        <w:jc w:val="both"/>
        <w:rPr>
          <w:rFonts w:ascii="Calibri" w:hAnsi="Calibri" w:cs="Calibri"/>
          <w:b/>
          <w:bCs/>
          <w:sz w:val="22"/>
          <w:szCs w:val="22"/>
        </w:rPr>
      </w:pPr>
    </w:p>
    <w:p w14:paraId="24262391" w14:textId="55F2A743" w:rsidR="002C1DE6" w:rsidRDefault="002C1DE6" w:rsidP="002C1DE6">
      <w:pPr>
        <w:jc w:val="both"/>
        <w:rPr>
          <w:rFonts w:ascii="Calibri" w:hAnsi="Calibri" w:cs="Calibri"/>
          <w:b/>
          <w:bCs/>
          <w:sz w:val="22"/>
          <w:szCs w:val="22"/>
        </w:rPr>
      </w:pPr>
      <w:r>
        <w:rPr>
          <w:rFonts w:ascii="Calibri" w:hAnsi="Calibri" w:cs="Calibri"/>
          <w:b/>
          <w:bCs/>
          <w:sz w:val="22"/>
          <w:szCs w:val="22"/>
        </w:rPr>
        <w:lastRenderedPageBreak/>
        <w:t>Project #1</w:t>
      </w:r>
      <w:r>
        <w:rPr>
          <w:rFonts w:ascii="Calibri" w:hAnsi="Calibri" w:cs="Calibri"/>
          <w:b/>
          <w:bCs/>
          <w:sz w:val="22"/>
          <w:szCs w:val="22"/>
        </w:rPr>
        <w:tab/>
        <w:t>:</w:t>
      </w:r>
      <w:r>
        <w:rPr>
          <w:rFonts w:ascii="Calibri" w:hAnsi="Calibri" w:cs="Calibri"/>
          <w:b/>
          <w:bCs/>
          <w:sz w:val="22"/>
          <w:szCs w:val="22"/>
        </w:rPr>
        <w:tab/>
        <w:t xml:space="preserve"> </w:t>
      </w:r>
      <w:r w:rsidR="00D161A8">
        <w:rPr>
          <w:rFonts w:ascii="Calibri" w:hAnsi="Calibri" w:cs="Calibri"/>
          <w:b/>
          <w:bCs/>
          <w:sz w:val="22"/>
          <w:szCs w:val="22"/>
        </w:rPr>
        <w:t>JBOSS Glim</w:t>
      </w:r>
    </w:p>
    <w:p w14:paraId="662F4332" w14:textId="7827ED30" w:rsidR="002C1DE6" w:rsidRDefault="002C1DE6" w:rsidP="002C1DE6">
      <w:pPr>
        <w:jc w:val="both"/>
        <w:rPr>
          <w:rFonts w:ascii="Calibri" w:hAnsi="Calibri" w:cs="Calibri"/>
          <w:b/>
          <w:bCs/>
          <w:sz w:val="22"/>
          <w:szCs w:val="22"/>
        </w:rPr>
      </w:pPr>
      <w:r>
        <w:rPr>
          <w:rFonts w:ascii="Calibri" w:hAnsi="Calibri" w:cs="Calibri"/>
          <w:b/>
          <w:bCs/>
          <w:sz w:val="22"/>
          <w:szCs w:val="22"/>
        </w:rPr>
        <w:t>Client</w:t>
      </w:r>
      <w:r>
        <w:rPr>
          <w:rFonts w:ascii="Calibri" w:hAnsi="Calibri" w:cs="Calibri"/>
          <w:b/>
          <w:bCs/>
          <w:sz w:val="22"/>
          <w:szCs w:val="22"/>
        </w:rPr>
        <w:tab/>
      </w:r>
      <w:r>
        <w:rPr>
          <w:rFonts w:ascii="Calibri" w:hAnsi="Calibri" w:cs="Calibri"/>
          <w:b/>
          <w:bCs/>
          <w:sz w:val="22"/>
          <w:szCs w:val="22"/>
        </w:rPr>
        <w:tab/>
        <w:t>:</w:t>
      </w:r>
      <w:r>
        <w:rPr>
          <w:rFonts w:ascii="Calibri" w:hAnsi="Calibri" w:cs="Calibri"/>
          <w:b/>
          <w:bCs/>
          <w:sz w:val="22"/>
          <w:szCs w:val="22"/>
        </w:rPr>
        <w:tab/>
        <w:t xml:space="preserve"> </w:t>
      </w:r>
      <w:r w:rsidR="00D161A8">
        <w:rPr>
          <w:rFonts w:ascii="Calibri" w:hAnsi="Calibri" w:cs="Calibri"/>
          <w:b/>
          <w:bCs/>
          <w:sz w:val="22"/>
          <w:szCs w:val="22"/>
        </w:rPr>
        <w:t>Campbells</w:t>
      </w:r>
      <w:r w:rsidR="002D15A0">
        <w:rPr>
          <w:rFonts w:ascii="Calibri" w:hAnsi="Calibri" w:cs="Calibri"/>
          <w:b/>
          <w:bCs/>
          <w:sz w:val="22"/>
          <w:szCs w:val="22"/>
        </w:rPr>
        <w:t xml:space="preserve"> Soup</w:t>
      </w:r>
    </w:p>
    <w:p w14:paraId="3E31C6FB" w14:textId="617DC6C1" w:rsidR="002C1DE6" w:rsidRDefault="002C1DE6" w:rsidP="002C1DE6">
      <w:pPr>
        <w:jc w:val="both"/>
        <w:rPr>
          <w:rFonts w:ascii="Calibri" w:hAnsi="Calibri" w:cs="Calibri"/>
          <w:b/>
          <w:bCs/>
          <w:sz w:val="22"/>
          <w:szCs w:val="22"/>
        </w:rPr>
      </w:pPr>
      <w:r>
        <w:rPr>
          <w:rFonts w:ascii="Calibri" w:hAnsi="Calibri" w:cs="Calibri"/>
          <w:b/>
          <w:bCs/>
          <w:sz w:val="22"/>
          <w:szCs w:val="22"/>
        </w:rPr>
        <w:t>Team Size</w:t>
      </w:r>
      <w:r>
        <w:rPr>
          <w:rFonts w:ascii="Calibri" w:hAnsi="Calibri" w:cs="Calibri"/>
          <w:b/>
          <w:bCs/>
          <w:sz w:val="22"/>
          <w:szCs w:val="22"/>
        </w:rPr>
        <w:tab/>
        <w:t>:</w:t>
      </w:r>
      <w:r>
        <w:rPr>
          <w:rFonts w:ascii="Calibri" w:hAnsi="Calibri" w:cs="Calibri"/>
          <w:b/>
          <w:bCs/>
          <w:sz w:val="22"/>
          <w:szCs w:val="22"/>
        </w:rPr>
        <w:tab/>
        <w:t xml:space="preserve"> </w:t>
      </w:r>
      <w:r w:rsidR="00013714">
        <w:rPr>
          <w:rFonts w:ascii="Calibri" w:hAnsi="Calibri" w:cs="Calibri"/>
          <w:b/>
          <w:bCs/>
          <w:sz w:val="22"/>
          <w:szCs w:val="22"/>
        </w:rPr>
        <w:t>3</w:t>
      </w:r>
    </w:p>
    <w:p w14:paraId="16AB61A7" w14:textId="77777777" w:rsidR="002C1DE6" w:rsidRDefault="002C1DE6" w:rsidP="002C1DE6">
      <w:pPr>
        <w:jc w:val="both"/>
        <w:rPr>
          <w:rFonts w:ascii="Calibri" w:hAnsi="Calibri" w:cs="Calibri"/>
          <w:b/>
          <w:bCs/>
          <w:sz w:val="22"/>
          <w:szCs w:val="22"/>
        </w:rPr>
      </w:pPr>
      <w:r>
        <w:rPr>
          <w:rFonts w:ascii="Calibri" w:hAnsi="Calibri" w:cs="Calibri"/>
          <w:b/>
          <w:bCs/>
          <w:sz w:val="22"/>
          <w:szCs w:val="22"/>
        </w:rPr>
        <w:t>Role</w:t>
      </w:r>
      <w:r>
        <w:rPr>
          <w:rFonts w:ascii="Calibri" w:hAnsi="Calibri" w:cs="Calibri"/>
          <w:b/>
          <w:bCs/>
          <w:sz w:val="22"/>
          <w:szCs w:val="22"/>
        </w:rPr>
        <w:tab/>
      </w:r>
      <w:r>
        <w:rPr>
          <w:rFonts w:ascii="Calibri" w:hAnsi="Calibri" w:cs="Calibri"/>
          <w:b/>
          <w:bCs/>
          <w:sz w:val="22"/>
          <w:szCs w:val="22"/>
        </w:rPr>
        <w:tab/>
        <w:t>:</w:t>
      </w:r>
      <w:r>
        <w:rPr>
          <w:rFonts w:ascii="Calibri" w:hAnsi="Calibri" w:cs="Calibri"/>
          <w:b/>
          <w:bCs/>
          <w:sz w:val="22"/>
          <w:szCs w:val="22"/>
        </w:rPr>
        <w:tab/>
        <w:t xml:space="preserve"> Developer</w:t>
      </w:r>
    </w:p>
    <w:p w14:paraId="47CE0EAC" w14:textId="6CBA1261" w:rsidR="002C1DE6" w:rsidRDefault="002C1DE6" w:rsidP="002C1DE6">
      <w:pPr>
        <w:jc w:val="both"/>
        <w:rPr>
          <w:rFonts w:ascii="Calibri" w:hAnsi="Calibri" w:cs="Calibri"/>
          <w:b/>
          <w:bCs/>
          <w:sz w:val="22"/>
          <w:szCs w:val="22"/>
        </w:rPr>
      </w:pPr>
      <w:r>
        <w:rPr>
          <w:rFonts w:ascii="Calibri" w:hAnsi="Calibri" w:cs="Calibri"/>
          <w:b/>
          <w:bCs/>
          <w:sz w:val="22"/>
          <w:szCs w:val="22"/>
        </w:rPr>
        <w:t xml:space="preserve">Duration </w:t>
      </w:r>
      <w:r>
        <w:rPr>
          <w:rFonts w:ascii="Calibri" w:hAnsi="Calibri" w:cs="Calibri"/>
          <w:b/>
          <w:bCs/>
          <w:sz w:val="22"/>
          <w:szCs w:val="22"/>
        </w:rPr>
        <w:tab/>
        <w:t>:</w:t>
      </w:r>
      <w:r>
        <w:rPr>
          <w:rFonts w:ascii="Calibri" w:hAnsi="Calibri" w:cs="Calibri"/>
          <w:b/>
          <w:bCs/>
          <w:sz w:val="22"/>
          <w:szCs w:val="22"/>
        </w:rPr>
        <w:tab/>
        <w:t xml:space="preserve"> </w:t>
      </w:r>
      <w:r w:rsidR="00D161A8">
        <w:rPr>
          <w:rFonts w:ascii="Calibri" w:hAnsi="Calibri" w:cs="Calibri"/>
          <w:b/>
          <w:bCs/>
          <w:sz w:val="22"/>
          <w:szCs w:val="22"/>
        </w:rPr>
        <w:t>Aug</w:t>
      </w:r>
      <w:r>
        <w:rPr>
          <w:rFonts w:ascii="Calibri" w:hAnsi="Calibri" w:cs="Calibri"/>
          <w:b/>
          <w:bCs/>
          <w:sz w:val="22"/>
          <w:szCs w:val="22"/>
        </w:rPr>
        <w:t xml:space="preserve"> 201</w:t>
      </w:r>
      <w:r w:rsidR="00D161A8">
        <w:rPr>
          <w:rFonts w:ascii="Calibri" w:hAnsi="Calibri" w:cs="Calibri"/>
          <w:b/>
          <w:bCs/>
          <w:sz w:val="22"/>
          <w:szCs w:val="22"/>
        </w:rPr>
        <w:t>9</w:t>
      </w:r>
      <w:r>
        <w:rPr>
          <w:rFonts w:ascii="Calibri" w:hAnsi="Calibri" w:cs="Calibri"/>
          <w:b/>
          <w:bCs/>
          <w:sz w:val="22"/>
          <w:szCs w:val="22"/>
        </w:rPr>
        <w:t xml:space="preserve"> to </w:t>
      </w:r>
      <w:r w:rsidR="00D161A8">
        <w:rPr>
          <w:rFonts w:ascii="Calibri" w:hAnsi="Calibri" w:cs="Calibri"/>
          <w:b/>
          <w:bCs/>
          <w:sz w:val="22"/>
          <w:szCs w:val="22"/>
        </w:rPr>
        <w:t>till date</w:t>
      </w:r>
      <w:r>
        <w:rPr>
          <w:rFonts w:ascii="Calibri" w:hAnsi="Calibri" w:cs="Calibri"/>
          <w:b/>
          <w:bCs/>
          <w:sz w:val="22"/>
          <w:szCs w:val="22"/>
        </w:rPr>
        <w:t>.</w:t>
      </w:r>
    </w:p>
    <w:p w14:paraId="4715AF81" w14:textId="49C34038" w:rsidR="002C1DE6" w:rsidRDefault="002C1DE6" w:rsidP="002C1DE6">
      <w:pPr>
        <w:jc w:val="both"/>
        <w:rPr>
          <w:rFonts w:ascii="Arial" w:hAnsi="Arial" w:cs="Arial"/>
          <w:b/>
          <w:color w:val="000000"/>
          <w:sz w:val="18"/>
          <w:szCs w:val="18"/>
        </w:rPr>
      </w:pPr>
      <w:r>
        <w:rPr>
          <w:rFonts w:ascii="Calibri" w:hAnsi="Calibri" w:cs="Calibri"/>
          <w:b/>
          <w:bCs/>
          <w:sz w:val="22"/>
          <w:szCs w:val="22"/>
        </w:rPr>
        <w:t>Environment</w:t>
      </w:r>
      <w:r>
        <w:rPr>
          <w:rFonts w:ascii="Calibri" w:hAnsi="Calibri" w:cs="Calibri"/>
          <w:b/>
          <w:bCs/>
          <w:sz w:val="22"/>
          <w:szCs w:val="22"/>
        </w:rPr>
        <w:tab/>
        <w:t>:</w:t>
      </w:r>
      <w:r>
        <w:rPr>
          <w:rFonts w:ascii="Calibri" w:hAnsi="Calibri" w:cs="Calibri"/>
          <w:b/>
          <w:bCs/>
          <w:sz w:val="22"/>
          <w:szCs w:val="22"/>
        </w:rPr>
        <w:tab/>
        <w:t>Java, Spring Boot, JPA,MySQL, Maven, Git,</w:t>
      </w:r>
      <w:r>
        <w:rPr>
          <w:rFonts w:ascii="Arial" w:hAnsi="Arial" w:cs="Arial"/>
          <w:b/>
          <w:color w:val="000000"/>
          <w:sz w:val="18"/>
          <w:szCs w:val="18"/>
        </w:rPr>
        <w:t xml:space="preserve"> REST</w:t>
      </w:r>
    </w:p>
    <w:p w14:paraId="25FACB98" w14:textId="3D0E9BA8" w:rsidR="002C1DE6" w:rsidRDefault="002C1DE6" w:rsidP="002C1DE6">
      <w:pPr>
        <w:pStyle w:val="BodyText"/>
        <w:jc w:val="both"/>
        <w:rPr>
          <w:rFonts w:ascii="Calibri" w:hAnsi="Calibri" w:cs="Calibri"/>
          <w:b/>
          <w:sz w:val="22"/>
          <w:szCs w:val="22"/>
        </w:rPr>
      </w:pPr>
      <w:r>
        <w:rPr>
          <w:b/>
          <w:color w:val="000000"/>
          <w:szCs w:val="18"/>
        </w:rPr>
        <w:t xml:space="preserve">                                            API, Jenkins, </w:t>
      </w:r>
      <w:r w:rsidR="00D161A8">
        <w:rPr>
          <w:b/>
          <w:color w:val="000000"/>
          <w:szCs w:val="18"/>
        </w:rPr>
        <w:t>putty</w:t>
      </w:r>
      <w:r w:rsidR="00013714">
        <w:rPr>
          <w:b/>
          <w:color w:val="000000"/>
          <w:szCs w:val="18"/>
        </w:rPr>
        <w:t>,Azure</w:t>
      </w:r>
    </w:p>
    <w:p w14:paraId="76126938" w14:textId="1841CFE0" w:rsidR="002C1DE6" w:rsidRDefault="002C1DE6" w:rsidP="002C1DE6">
      <w:pPr>
        <w:pStyle w:val="BodyText"/>
        <w:jc w:val="both"/>
        <w:rPr>
          <w:rFonts w:ascii="Calibri" w:hAnsi="Calibri" w:cs="Calibri"/>
          <w:b/>
          <w:sz w:val="22"/>
          <w:szCs w:val="22"/>
        </w:rPr>
      </w:pPr>
      <w:r>
        <w:rPr>
          <w:rFonts w:ascii="Calibri" w:hAnsi="Calibri" w:cs="Calibri"/>
          <w:b/>
          <w:sz w:val="22"/>
          <w:szCs w:val="22"/>
        </w:rPr>
        <w:t xml:space="preserve">Description: </w:t>
      </w:r>
    </w:p>
    <w:p w14:paraId="78D6F62C" w14:textId="060D5E9B" w:rsidR="002C1DE6" w:rsidRPr="00505880" w:rsidRDefault="002C1DE6" w:rsidP="002C1DE6">
      <w:pPr>
        <w:pStyle w:val="BodyText"/>
        <w:jc w:val="both"/>
        <w:rPr>
          <w:rFonts w:ascii="Calibri" w:hAnsi="Calibri" w:cs="Calibri"/>
          <w:sz w:val="22"/>
          <w:szCs w:val="22"/>
        </w:rPr>
      </w:pPr>
      <w:r>
        <w:rPr>
          <w:rFonts w:ascii="Calibri" w:hAnsi="Calibri" w:cs="Calibri"/>
          <w:sz w:val="22"/>
          <w:szCs w:val="22"/>
        </w:rPr>
        <w:t>JBOSS Glim</w:t>
      </w:r>
      <w:r w:rsidRPr="00505880">
        <w:rPr>
          <w:rFonts w:ascii="Calibri" w:hAnsi="Calibri" w:cs="Calibri"/>
          <w:sz w:val="22"/>
          <w:szCs w:val="22"/>
        </w:rPr>
        <w:t xml:space="preserve"> is an application where we can do </w:t>
      </w:r>
      <w:r w:rsidR="00D161A8">
        <w:rPr>
          <w:rFonts w:ascii="Calibri" w:hAnsi="Calibri" w:cs="Calibri"/>
          <w:sz w:val="22"/>
          <w:szCs w:val="22"/>
        </w:rPr>
        <w:t>t</w:t>
      </w:r>
      <w:r w:rsidR="00D161A8" w:rsidRPr="002C1DE6">
        <w:rPr>
          <w:rFonts w:ascii="Calibri" w:hAnsi="Calibri" w:cs="Calibri"/>
          <w:sz w:val="22"/>
          <w:szCs w:val="22"/>
        </w:rPr>
        <w:t>ransform source data into SAP GL format</w:t>
      </w:r>
      <w:r w:rsidR="00D161A8">
        <w:rPr>
          <w:rFonts w:ascii="Calibri" w:hAnsi="Calibri" w:cs="Calibri"/>
          <w:sz w:val="22"/>
          <w:szCs w:val="22"/>
        </w:rPr>
        <w:t>. we import SAP master files and validate data, produce error reports etc. We are provide web-based correction process and extract/summarize data for SAP GL. We use this application for file transfers ( internal and external serves ) as well as we have audit tables to provide ability to audit all the updates.</w:t>
      </w:r>
    </w:p>
    <w:p w14:paraId="646F1BAE" w14:textId="77777777" w:rsidR="002C1DE6" w:rsidRPr="00505880" w:rsidRDefault="002C1DE6" w:rsidP="002C1DE6">
      <w:pPr>
        <w:pStyle w:val="BodyText"/>
        <w:jc w:val="both"/>
        <w:rPr>
          <w:rFonts w:ascii="Calibri" w:hAnsi="Calibri" w:cs="Calibri"/>
          <w:sz w:val="22"/>
          <w:szCs w:val="22"/>
        </w:rPr>
      </w:pPr>
    </w:p>
    <w:p w14:paraId="146D93AE" w14:textId="61328E6C" w:rsidR="002C1DE6" w:rsidRDefault="002C1DE6" w:rsidP="002C1DE6">
      <w:pPr>
        <w:pStyle w:val="BodyText"/>
        <w:jc w:val="both"/>
        <w:rPr>
          <w:rFonts w:ascii="Calibri" w:hAnsi="Calibri" w:cs="Calibri"/>
          <w:b/>
          <w:sz w:val="22"/>
          <w:szCs w:val="22"/>
        </w:rPr>
      </w:pPr>
    </w:p>
    <w:p w14:paraId="5B39D966" w14:textId="77777777" w:rsidR="007406D0" w:rsidRDefault="007406D0" w:rsidP="007406D0">
      <w:pPr>
        <w:jc w:val="both"/>
        <w:rPr>
          <w:rFonts w:ascii="Calibri" w:hAnsi="Calibri" w:cs="Calibri"/>
          <w:b/>
          <w:bCs/>
          <w:sz w:val="22"/>
          <w:szCs w:val="22"/>
        </w:rPr>
      </w:pPr>
      <w:r>
        <w:rPr>
          <w:rFonts w:ascii="Calibri" w:hAnsi="Calibri" w:cs="Calibri"/>
          <w:b/>
          <w:bCs/>
          <w:sz w:val="22"/>
          <w:szCs w:val="22"/>
        </w:rPr>
        <w:t>Project #1</w:t>
      </w:r>
      <w:r>
        <w:rPr>
          <w:rFonts w:ascii="Calibri" w:hAnsi="Calibri" w:cs="Calibri"/>
          <w:b/>
          <w:bCs/>
          <w:sz w:val="22"/>
          <w:szCs w:val="22"/>
        </w:rPr>
        <w:tab/>
        <w:t>:</w:t>
      </w:r>
      <w:r>
        <w:rPr>
          <w:rFonts w:ascii="Calibri" w:hAnsi="Calibri" w:cs="Calibri"/>
          <w:b/>
          <w:bCs/>
          <w:sz w:val="22"/>
          <w:szCs w:val="22"/>
        </w:rPr>
        <w:tab/>
        <w:t xml:space="preserve"> 5/3 Fifth Third Bank.</w:t>
      </w:r>
    </w:p>
    <w:p w14:paraId="555600E2" w14:textId="77777777" w:rsidR="007406D0" w:rsidRDefault="007406D0" w:rsidP="007406D0">
      <w:pPr>
        <w:jc w:val="both"/>
        <w:rPr>
          <w:rFonts w:ascii="Calibri" w:hAnsi="Calibri" w:cs="Calibri"/>
          <w:b/>
          <w:bCs/>
          <w:sz w:val="22"/>
          <w:szCs w:val="22"/>
        </w:rPr>
      </w:pPr>
      <w:r>
        <w:rPr>
          <w:rFonts w:ascii="Calibri" w:hAnsi="Calibri" w:cs="Calibri"/>
          <w:b/>
          <w:bCs/>
          <w:sz w:val="22"/>
          <w:szCs w:val="22"/>
        </w:rPr>
        <w:t>Client</w:t>
      </w:r>
      <w:r>
        <w:rPr>
          <w:rFonts w:ascii="Calibri" w:hAnsi="Calibri" w:cs="Calibri"/>
          <w:b/>
          <w:bCs/>
          <w:sz w:val="22"/>
          <w:szCs w:val="22"/>
        </w:rPr>
        <w:tab/>
      </w:r>
      <w:r>
        <w:rPr>
          <w:rFonts w:ascii="Calibri" w:hAnsi="Calibri" w:cs="Calibri"/>
          <w:b/>
          <w:bCs/>
          <w:sz w:val="22"/>
          <w:szCs w:val="22"/>
        </w:rPr>
        <w:tab/>
        <w:t>:</w:t>
      </w:r>
      <w:r>
        <w:rPr>
          <w:rFonts w:ascii="Calibri" w:hAnsi="Calibri" w:cs="Calibri"/>
          <w:b/>
          <w:bCs/>
          <w:sz w:val="22"/>
          <w:szCs w:val="22"/>
        </w:rPr>
        <w:tab/>
        <w:t xml:space="preserve"> 5/3 Fifth Third Bank.</w:t>
      </w:r>
    </w:p>
    <w:p w14:paraId="5F6CCE58" w14:textId="77777777" w:rsidR="007406D0" w:rsidRDefault="007406D0" w:rsidP="007406D0">
      <w:pPr>
        <w:jc w:val="both"/>
        <w:rPr>
          <w:rFonts w:ascii="Calibri" w:hAnsi="Calibri" w:cs="Calibri"/>
          <w:b/>
          <w:bCs/>
          <w:sz w:val="22"/>
          <w:szCs w:val="22"/>
        </w:rPr>
      </w:pPr>
      <w:r>
        <w:rPr>
          <w:rFonts w:ascii="Calibri" w:hAnsi="Calibri" w:cs="Calibri"/>
          <w:b/>
          <w:bCs/>
          <w:sz w:val="22"/>
          <w:szCs w:val="22"/>
        </w:rPr>
        <w:t>Team Size</w:t>
      </w:r>
      <w:r>
        <w:rPr>
          <w:rFonts w:ascii="Calibri" w:hAnsi="Calibri" w:cs="Calibri"/>
          <w:b/>
          <w:bCs/>
          <w:sz w:val="22"/>
          <w:szCs w:val="22"/>
        </w:rPr>
        <w:tab/>
        <w:t>:</w:t>
      </w:r>
      <w:r>
        <w:rPr>
          <w:rFonts w:ascii="Calibri" w:hAnsi="Calibri" w:cs="Calibri"/>
          <w:b/>
          <w:bCs/>
          <w:sz w:val="22"/>
          <w:szCs w:val="22"/>
        </w:rPr>
        <w:tab/>
        <w:t xml:space="preserve"> 11</w:t>
      </w:r>
    </w:p>
    <w:p w14:paraId="6C34E38D" w14:textId="77777777" w:rsidR="007406D0" w:rsidRDefault="007406D0" w:rsidP="007406D0">
      <w:pPr>
        <w:jc w:val="both"/>
        <w:rPr>
          <w:rFonts w:ascii="Calibri" w:hAnsi="Calibri" w:cs="Calibri"/>
          <w:b/>
          <w:bCs/>
          <w:sz w:val="22"/>
          <w:szCs w:val="22"/>
        </w:rPr>
      </w:pPr>
      <w:r>
        <w:rPr>
          <w:rFonts w:ascii="Calibri" w:hAnsi="Calibri" w:cs="Calibri"/>
          <w:b/>
          <w:bCs/>
          <w:sz w:val="22"/>
          <w:szCs w:val="22"/>
        </w:rPr>
        <w:t>Role</w:t>
      </w:r>
      <w:r>
        <w:rPr>
          <w:rFonts w:ascii="Calibri" w:hAnsi="Calibri" w:cs="Calibri"/>
          <w:b/>
          <w:bCs/>
          <w:sz w:val="22"/>
          <w:szCs w:val="22"/>
        </w:rPr>
        <w:tab/>
      </w:r>
      <w:r>
        <w:rPr>
          <w:rFonts w:ascii="Calibri" w:hAnsi="Calibri" w:cs="Calibri"/>
          <w:b/>
          <w:bCs/>
          <w:sz w:val="22"/>
          <w:szCs w:val="22"/>
        </w:rPr>
        <w:tab/>
        <w:t>:</w:t>
      </w:r>
      <w:r>
        <w:rPr>
          <w:rFonts w:ascii="Calibri" w:hAnsi="Calibri" w:cs="Calibri"/>
          <w:b/>
          <w:bCs/>
          <w:sz w:val="22"/>
          <w:szCs w:val="22"/>
        </w:rPr>
        <w:tab/>
        <w:t xml:space="preserve"> Developer</w:t>
      </w:r>
    </w:p>
    <w:p w14:paraId="440A9368" w14:textId="77777777" w:rsidR="007406D0" w:rsidRDefault="007406D0" w:rsidP="007406D0">
      <w:pPr>
        <w:jc w:val="both"/>
        <w:rPr>
          <w:rFonts w:ascii="Calibri" w:hAnsi="Calibri" w:cs="Calibri"/>
          <w:b/>
          <w:bCs/>
          <w:sz w:val="22"/>
          <w:szCs w:val="22"/>
        </w:rPr>
      </w:pPr>
      <w:r>
        <w:rPr>
          <w:rFonts w:ascii="Calibri" w:hAnsi="Calibri" w:cs="Calibri"/>
          <w:b/>
          <w:bCs/>
          <w:sz w:val="22"/>
          <w:szCs w:val="22"/>
        </w:rPr>
        <w:t xml:space="preserve">Duration </w:t>
      </w:r>
      <w:r>
        <w:rPr>
          <w:rFonts w:ascii="Calibri" w:hAnsi="Calibri" w:cs="Calibri"/>
          <w:b/>
          <w:bCs/>
          <w:sz w:val="22"/>
          <w:szCs w:val="22"/>
        </w:rPr>
        <w:tab/>
        <w:t>:</w:t>
      </w:r>
      <w:r>
        <w:rPr>
          <w:rFonts w:ascii="Calibri" w:hAnsi="Calibri" w:cs="Calibri"/>
          <w:b/>
          <w:bCs/>
          <w:sz w:val="22"/>
          <w:szCs w:val="22"/>
        </w:rPr>
        <w:tab/>
        <w:t xml:space="preserve"> Dec 2018 to April 2019.</w:t>
      </w:r>
    </w:p>
    <w:p w14:paraId="64C5C7EF" w14:textId="004D2E9F" w:rsidR="007406D0" w:rsidRDefault="007406D0" w:rsidP="007406D0">
      <w:pPr>
        <w:jc w:val="both"/>
        <w:rPr>
          <w:rFonts w:ascii="Arial" w:hAnsi="Arial" w:cs="Arial"/>
          <w:b/>
          <w:color w:val="000000"/>
          <w:sz w:val="18"/>
          <w:szCs w:val="18"/>
        </w:rPr>
      </w:pPr>
      <w:r>
        <w:rPr>
          <w:rFonts w:ascii="Calibri" w:hAnsi="Calibri" w:cs="Calibri"/>
          <w:b/>
          <w:bCs/>
          <w:sz w:val="22"/>
          <w:szCs w:val="22"/>
        </w:rPr>
        <w:t>Environment</w:t>
      </w:r>
      <w:r>
        <w:rPr>
          <w:rFonts w:ascii="Calibri" w:hAnsi="Calibri" w:cs="Calibri"/>
          <w:b/>
          <w:bCs/>
          <w:sz w:val="22"/>
          <w:szCs w:val="22"/>
        </w:rPr>
        <w:tab/>
        <w:t>:</w:t>
      </w:r>
      <w:r>
        <w:rPr>
          <w:rFonts w:ascii="Calibri" w:hAnsi="Calibri" w:cs="Calibri"/>
          <w:b/>
          <w:bCs/>
          <w:sz w:val="22"/>
          <w:szCs w:val="22"/>
        </w:rPr>
        <w:tab/>
        <w:t>Java, Hibernate, Spring Boot, JPA,   MySQL, Maven, Git,</w:t>
      </w:r>
      <w:r>
        <w:rPr>
          <w:rFonts w:ascii="Arial" w:hAnsi="Arial" w:cs="Arial"/>
          <w:b/>
          <w:color w:val="000000"/>
          <w:sz w:val="18"/>
          <w:szCs w:val="18"/>
        </w:rPr>
        <w:t xml:space="preserve"> REST</w:t>
      </w:r>
      <w:r>
        <w:rPr>
          <w:rFonts w:ascii="Arial" w:hAnsi="Arial" w:cs="Arial"/>
          <w:b/>
          <w:color w:val="000000"/>
          <w:sz w:val="18"/>
          <w:szCs w:val="18"/>
        </w:rPr>
        <w:t>.</w:t>
      </w:r>
    </w:p>
    <w:p w14:paraId="42E7308B" w14:textId="69BC8528" w:rsidR="007406D0" w:rsidRDefault="007406D0" w:rsidP="007406D0">
      <w:pPr>
        <w:pStyle w:val="BodyText"/>
        <w:jc w:val="both"/>
        <w:rPr>
          <w:b/>
          <w:color w:val="000000"/>
          <w:szCs w:val="18"/>
        </w:rPr>
      </w:pPr>
      <w:r>
        <w:rPr>
          <w:b/>
          <w:color w:val="000000"/>
          <w:szCs w:val="18"/>
        </w:rPr>
        <w:t xml:space="preserve">                                            </w:t>
      </w:r>
    </w:p>
    <w:p w14:paraId="7F55DB64" w14:textId="77777777" w:rsidR="007406D0" w:rsidRDefault="007406D0" w:rsidP="007406D0">
      <w:pPr>
        <w:pStyle w:val="BodyText"/>
        <w:jc w:val="both"/>
        <w:rPr>
          <w:rFonts w:ascii="Calibri" w:hAnsi="Calibri" w:cs="Calibri"/>
          <w:b/>
          <w:sz w:val="22"/>
          <w:szCs w:val="22"/>
        </w:rPr>
      </w:pPr>
      <w:r>
        <w:rPr>
          <w:rFonts w:ascii="Calibri" w:hAnsi="Calibri" w:cs="Calibri"/>
          <w:b/>
          <w:sz w:val="22"/>
          <w:szCs w:val="22"/>
        </w:rPr>
        <w:t>Description:</w:t>
      </w:r>
    </w:p>
    <w:p w14:paraId="1BCE8264" w14:textId="77777777" w:rsidR="007406D0" w:rsidRDefault="007406D0" w:rsidP="007406D0">
      <w:pPr>
        <w:pStyle w:val="BodyText"/>
        <w:jc w:val="both"/>
        <w:rPr>
          <w:rFonts w:ascii="Calibri" w:hAnsi="Calibri" w:cs="Calibri"/>
          <w:b/>
          <w:sz w:val="22"/>
          <w:szCs w:val="22"/>
        </w:rPr>
      </w:pPr>
    </w:p>
    <w:p w14:paraId="5C6D01EE" w14:textId="77777777" w:rsidR="007406D0" w:rsidRPr="00505880" w:rsidRDefault="007406D0" w:rsidP="007406D0">
      <w:pPr>
        <w:pStyle w:val="BodyText"/>
        <w:jc w:val="both"/>
        <w:rPr>
          <w:rFonts w:ascii="Calibri" w:hAnsi="Calibri" w:cs="Calibri"/>
          <w:sz w:val="22"/>
          <w:szCs w:val="22"/>
        </w:rPr>
      </w:pPr>
      <w:r w:rsidRPr="00505880">
        <w:rPr>
          <w:rFonts w:ascii="Calibri" w:hAnsi="Calibri" w:cs="Calibri"/>
          <w:sz w:val="22"/>
          <w:szCs w:val="22"/>
        </w:rPr>
        <w:t>ACE Pro is an application where we can do transaction like deposit, payment, withdrawal.</w:t>
      </w:r>
    </w:p>
    <w:p w14:paraId="5CEFEBDD" w14:textId="77777777" w:rsidR="007406D0" w:rsidRPr="00505880" w:rsidRDefault="007406D0" w:rsidP="007406D0">
      <w:pPr>
        <w:pStyle w:val="BodyText"/>
        <w:jc w:val="both"/>
        <w:rPr>
          <w:rFonts w:ascii="Calibri" w:hAnsi="Calibri" w:cs="Calibri"/>
          <w:sz w:val="22"/>
          <w:szCs w:val="22"/>
        </w:rPr>
      </w:pPr>
      <w:r w:rsidRPr="00505880">
        <w:rPr>
          <w:rFonts w:ascii="Calibri" w:hAnsi="Calibri" w:cs="Calibri"/>
          <w:sz w:val="22"/>
          <w:szCs w:val="22"/>
        </w:rPr>
        <w:t>This application will use by CSR (Customer Service Represe</w:t>
      </w:r>
      <w:r>
        <w:rPr>
          <w:rFonts w:ascii="Calibri" w:hAnsi="Calibri" w:cs="Calibri"/>
          <w:sz w:val="22"/>
          <w:szCs w:val="22"/>
        </w:rPr>
        <w:t>n</w:t>
      </w:r>
      <w:r w:rsidRPr="00505880">
        <w:rPr>
          <w:rFonts w:ascii="Calibri" w:hAnsi="Calibri" w:cs="Calibri"/>
          <w:sz w:val="22"/>
          <w:szCs w:val="22"/>
        </w:rPr>
        <w:t>tation) Cashier.</w:t>
      </w:r>
    </w:p>
    <w:p w14:paraId="79EB3442" w14:textId="77777777" w:rsidR="007406D0" w:rsidRPr="002C1DE6" w:rsidRDefault="007406D0" w:rsidP="007406D0">
      <w:pPr>
        <w:pStyle w:val="BodyText"/>
        <w:jc w:val="both"/>
        <w:rPr>
          <w:rFonts w:ascii="Calibri" w:hAnsi="Calibri" w:cs="Calibri"/>
          <w:b/>
          <w:sz w:val="22"/>
          <w:szCs w:val="22"/>
        </w:rPr>
      </w:pPr>
    </w:p>
    <w:p w14:paraId="4CFF7C5E" w14:textId="77777777" w:rsidR="002C1DE6" w:rsidRDefault="002C1DE6">
      <w:pPr>
        <w:jc w:val="both"/>
        <w:rPr>
          <w:rFonts w:ascii="Calibri" w:hAnsi="Calibri" w:cs="Calibri"/>
          <w:b/>
          <w:bCs/>
          <w:sz w:val="22"/>
          <w:szCs w:val="22"/>
        </w:rPr>
      </w:pPr>
    </w:p>
    <w:p w14:paraId="16A1454F" w14:textId="2DE59137" w:rsidR="001858DF" w:rsidRDefault="00D134F9">
      <w:pPr>
        <w:jc w:val="both"/>
        <w:rPr>
          <w:rFonts w:ascii="Calibri" w:hAnsi="Calibri" w:cs="Calibri"/>
          <w:b/>
          <w:bCs/>
          <w:sz w:val="22"/>
          <w:szCs w:val="22"/>
        </w:rPr>
      </w:pPr>
      <w:r>
        <w:rPr>
          <w:rFonts w:ascii="Calibri" w:hAnsi="Calibri" w:cs="Calibri"/>
          <w:b/>
          <w:bCs/>
          <w:sz w:val="22"/>
          <w:szCs w:val="22"/>
        </w:rPr>
        <w:t>Project #</w:t>
      </w:r>
      <w:r w:rsidR="002C1DE6">
        <w:rPr>
          <w:rFonts w:ascii="Calibri" w:hAnsi="Calibri" w:cs="Calibri"/>
          <w:b/>
          <w:bCs/>
          <w:sz w:val="22"/>
          <w:szCs w:val="22"/>
        </w:rPr>
        <w:t>3</w:t>
      </w:r>
      <w:r w:rsidR="001858DF">
        <w:rPr>
          <w:rFonts w:ascii="Calibri" w:hAnsi="Calibri" w:cs="Calibri"/>
          <w:b/>
          <w:bCs/>
          <w:sz w:val="22"/>
          <w:szCs w:val="22"/>
        </w:rPr>
        <w:tab/>
        <w:t>:</w:t>
      </w:r>
      <w:r w:rsidR="001858DF">
        <w:rPr>
          <w:rFonts w:ascii="Calibri" w:hAnsi="Calibri" w:cs="Calibri"/>
          <w:b/>
          <w:bCs/>
          <w:sz w:val="22"/>
          <w:szCs w:val="22"/>
        </w:rPr>
        <w:tab/>
        <w:t xml:space="preserve"> </w:t>
      </w:r>
      <w:r w:rsidR="005877C2">
        <w:rPr>
          <w:rFonts w:ascii="Calibri" w:hAnsi="Calibri" w:cs="Calibri"/>
          <w:b/>
          <w:bCs/>
          <w:sz w:val="22"/>
          <w:szCs w:val="22"/>
        </w:rPr>
        <w:t>Sales Transformation.</w:t>
      </w:r>
    </w:p>
    <w:p w14:paraId="43ECA67D" w14:textId="77777777" w:rsidR="001858DF" w:rsidRDefault="001858DF">
      <w:pPr>
        <w:jc w:val="both"/>
        <w:rPr>
          <w:rFonts w:ascii="Calibri" w:hAnsi="Calibri" w:cs="Calibri"/>
          <w:b/>
          <w:bCs/>
          <w:sz w:val="22"/>
          <w:szCs w:val="22"/>
        </w:rPr>
      </w:pPr>
      <w:r>
        <w:rPr>
          <w:rFonts w:ascii="Calibri" w:hAnsi="Calibri" w:cs="Calibri"/>
          <w:b/>
          <w:bCs/>
          <w:sz w:val="22"/>
          <w:szCs w:val="22"/>
        </w:rPr>
        <w:t>Client</w:t>
      </w:r>
      <w:r>
        <w:rPr>
          <w:rFonts w:ascii="Calibri" w:hAnsi="Calibri" w:cs="Calibri"/>
          <w:b/>
          <w:bCs/>
          <w:sz w:val="22"/>
          <w:szCs w:val="22"/>
        </w:rPr>
        <w:tab/>
      </w:r>
      <w:r>
        <w:rPr>
          <w:rFonts w:ascii="Calibri" w:hAnsi="Calibri" w:cs="Calibri"/>
          <w:b/>
          <w:bCs/>
          <w:sz w:val="22"/>
          <w:szCs w:val="22"/>
        </w:rPr>
        <w:tab/>
        <w:t>:</w:t>
      </w:r>
      <w:r>
        <w:rPr>
          <w:rFonts w:ascii="Calibri" w:hAnsi="Calibri" w:cs="Calibri"/>
          <w:b/>
          <w:bCs/>
          <w:sz w:val="22"/>
          <w:szCs w:val="22"/>
        </w:rPr>
        <w:tab/>
        <w:t xml:space="preserve"> AT&amp;T</w:t>
      </w:r>
    </w:p>
    <w:p w14:paraId="68BBEB7D" w14:textId="77777777" w:rsidR="001858DF" w:rsidRDefault="001858DF">
      <w:pPr>
        <w:jc w:val="both"/>
        <w:rPr>
          <w:rFonts w:ascii="Calibri" w:hAnsi="Calibri" w:cs="Calibri"/>
          <w:b/>
          <w:bCs/>
          <w:sz w:val="22"/>
          <w:szCs w:val="22"/>
        </w:rPr>
      </w:pPr>
      <w:r>
        <w:rPr>
          <w:rFonts w:ascii="Calibri" w:hAnsi="Calibri" w:cs="Calibri"/>
          <w:b/>
          <w:bCs/>
          <w:sz w:val="22"/>
          <w:szCs w:val="22"/>
        </w:rPr>
        <w:t>Team Size</w:t>
      </w:r>
      <w:r>
        <w:rPr>
          <w:rFonts w:ascii="Calibri" w:hAnsi="Calibri" w:cs="Calibri"/>
          <w:b/>
          <w:bCs/>
          <w:sz w:val="22"/>
          <w:szCs w:val="22"/>
        </w:rPr>
        <w:tab/>
        <w:t>:</w:t>
      </w:r>
      <w:r>
        <w:rPr>
          <w:rFonts w:ascii="Calibri" w:hAnsi="Calibri" w:cs="Calibri"/>
          <w:b/>
          <w:bCs/>
          <w:sz w:val="22"/>
          <w:szCs w:val="22"/>
        </w:rPr>
        <w:tab/>
        <w:t xml:space="preserve"> 8</w:t>
      </w:r>
    </w:p>
    <w:p w14:paraId="0C4611B3" w14:textId="77777777" w:rsidR="001858DF" w:rsidRDefault="001858DF">
      <w:pPr>
        <w:jc w:val="both"/>
        <w:rPr>
          <w:rFonts w:ascii="Calibri" w:hAnsi="Calibri" w:cs="Calibri"/>
          <w:b/>
          <w:bCs/>
          <w:sz w:val="22"/>
          <w:szCs w:val="22"/>
        </w:rPr>
      </w:pPr>
      <w:r>
        <w:rPr>
          <w:rFonts w:ascii="Calibri" w:hAnsi="Calibri" w:cs="Calibri"/>
          <w:b/>
          <w:bCs/>
          <w:sz w:val="22"/>
          <w:szCs w:val="22"/>
        </w:rPr>
        <w:t>Role</w:t>
      </w:r>
      <w:r>
        <w:rPr>
          <w:rFonts w:ascii="Calibri" w:hAnsi="Calibri" w:cs="Calibri"/>
          <w:b/>
          <w:bCs/>
          <w:sz w:val="22"/>
          <w:szCs w:val="22"/>
        </w:rPr>
        <w:tab/>
      </w:r>
      <w:r>
        <w:rPr>
          <w:rFonts w:ascii="Calibri" w:hAnsi="Calibri" w:cs="Calibri"/>
          <w:b/>
          <w:bCs/>
          <w:sz w:val="22"/>
          <w:szCs w:val="22"/>
        </w:rPr>
        <w:tab/>
        <w:t>:</w:t>
      </w:r>
      <w:r>
        <w:rPr>
          <w:rFonts w:ascii="Calibri" w:hAnsi="Calibri" w:cs="Calibri"/>
          <w:b/>
          <w:bCs/>
          <w:sz w:val="22"/>
          <w:szCs w:val="22"/>
        </w:rPr>
        <w:tab/>
        <w:t xml:space="preserve"> Developer</w:t>
      </w:r>
    </w:p>
    <w:p w14:paraId="7721BA18" w14:textId="77777777" w:rsidR="001858DF" w:rsidRDefault="001858DF">
      <w:pPr>
        <w:jc w:val="both"/>
        <w:rPr>
          <w:rFonts w:ascii="Calibri" w:hAnsi="Calibri" w:cs="Calibri"/>
          <w:b/>
          <w:bCs/>
          <w:sz w:val="22"/>
          <w:szCs w:val="22"/>
        </w:rPr>
      </w:pPr>
      <w:r>
        <w:rPr>
          <w:rFonts w:ascii="Calibri" w:hAnsi="Calibri" w:cs="Calibri"/>
          <w:b/>
          <w:bCs/>
          <w:sz w:val="22"/>
          <w:szCs w:val="22"/>
        </w:rPr>
        <w:t xml:space="preserve">Duration </w:t>
      </w:r>
      <w:r>
        <w:rPr>
          <w:rFonts w:ascii="Calibri" w:hAnsi="Calibri" w:cs="Calibri"/>
          <w:b/>
          <w:bCs/>
          <w:sz w:val="22"/>
          <w:szCs w:val="22"/>
        </w:rPr>
        <w:tab/>
        <w:t>:</w:t>
      </w:r>
      <w:r>
        <w:rPr>
          <w:rFonts w:ascii="Calibri" w:hAnsi="Calibri" w:cs="Calibri"/>
          <w:b/>
          <w:bCs/>
          <w:sz w:val="22"/>
          <w:szCs w:val="22"/>
        </w:rPr>
        <w:tab/>
        <w:t xml:space="preserve"> </w:t>
      </w:r>
      <w:r w:rsidR="005877C2">
        <w:rPr>
          <w:rFonts w:ascii="Calibri" w:hAnsi="Calibri" w:cs="Calibri"/>
          <w:b/>
          <w:bCs/>
          <w:sz w:val="22"/>
          <w:szCs w:val="22"/>
        </w:rPr>
        <w:t>Aug 2017</w:t>
      </w:r>
      <w:r>
        <w:rPr>
          <w:rFonts w:ascii="Calibri" w:hAnsi="Calibri" w:cs="Calibri"/>
          <w:b/>
          <w:bCs/>
          <w:sz w:val="22"/>
          <w:szCs w:val="22"/>
        </w:rPr>
        <w:t xml:space="preserve"> to</w:t>
      </w:r>
      <w:r w:rsidR="00F06329">
        <w:rPr>
          <w:rFonts w:ascii="Calibri" w:hAnsi="Calibri" w:cs="Calibri"/>
          <w:b/>
          <w:bCs/>
          <w:sz w:val="22"/>
          <w:szCs w:val="22"/>
        </w:rPr>
        <w:t xml:space="preserve"> Dec 2018</w:t>
      </w:r>
      <w:r>
        <w:rPr>
          <w:rFonts w:ascii="Calibri" w:hAnsi="Calibri" w:cs="Calibri"/>
          <w:b/>
          <w:bCs/>
          <w:sz w:val="22"/>
          <w:szCs w:val="22"/>
        </w:rPr>
        <w:t>.</w:t>
      </w:r>
    </w:p>
    <w:p w14:paraId="63ED2227" w14:textId="2A067631" w:rsidR="006862E8" w:rsidRDefault="005877C2" w:rsidP="00CA558F">
      <w:pPr>
        <w:jc w:val="both"/>
        <w:rPr>
          <w:rFonts w:ascii="Arial" w:hAnsi="Arial" w:cs="Arial"/>
          <w:b/>
          <w:color w:val="000000"/>
          <w:sz w:val="18"/>
          <w:szCs w:val="18"/>
        </w:rPr>
      </w:pPr>
      <w:r>
        <w:rPr>
          <w:rFonts w:ascii="Calibri" w:hAnsi="Calibri" w:cs="Calibri"/>
          <w:b/>
          <w:bCs/>
          <w:sz w:val="22"/>
          <w:szCs w:val="22"/>
        </w:rPr>
        <w:t>Environment</w:t>
      </w:r>
      <w:r>
        <w:rPr>
          <w:rFonts w:ascii="Calibri" w:hAnsi="Calibri" w:cs="Calibri"/>
          <w:b/>
          <w:bCs/>
          <w:sz w:val="22"/>
          <w:szCs w:val="22"/>
        </w:rPr>
        <w:tab/>
        <w:t>:</w:t>
      </w:r>
      <w:r>
        <w:rPr>
          <w:rFonts w:ascii="Calibri" w:hAnsi="Calibri" w:cs="Calibri"/>
          <w:b/>
          <w:bCs/>
          <w:sz w:val="22"/>
          <w:szCs w:val="22"/>
        </w:rPr>
        <w:tab/>
      </w:r>
      <w:r w:rsidR="00855658">
        <w:rPr>
          <w:rFonts w:ascii="Calibri" w:hAnsi="Calibri" w:cs="Calibri"/>
          <w:b/>
          <w:bCs/>
          <w:sz w:val="22"/>
          <w:szCs w:val="22"/>
        </w:rPr>
        <w:t xml:space="preserve">Java, </w:t>
      </w:r>
      <w:r w:rsidR="009819A2">
        <w:rPr>
          <w:rFonts w:ascii="Calibri" w:hAnsi="Calibri" w:cs="Calibri"/>
          <w:b/>
          <w:bCs/>
          <w:sz w:val="22"/>
          <w:szCs w:val="22"/>
        </w:rPr>
        <w:t>Spring Boot</w:t>
      </w:r>
      <w:r w:rsidR="009F06DE">
        <w:rPr>
          <w:rFonts w:ascii="Calibri" w:hAnsi="Calibri" w:cs="Calibri"/>
          <w:b/>
          <w:bCs/>
          <w:sz w:val="22"/>
          <w:szCs w:val="22"/>
        </w:rPr>
        <w:t>,</w:t>
      </w:r>
      <w:r w:rsidR="001858DF">
        <w:rPr>
          <w:rFonts w:ascii="Calibri" w:hAnsi="Calibri" w:cs="Calibri"/>
          <w:b/>
          <w:bCs/>
          <w:sz w:val="22"/>
          <w:szCs w:val="22"/>
        </w:rPr>
        <w:t xml:space="preserve"> Oracle</w:t>
      </w:r>
      <w:r w:rsidR="009819A2">
        <w:rPr>
          <w:rFonts w:ascii="Calibri" w:hAnsi="Calibri" w:cs="Calibri"/>
          <w:b/>
          <w:bCs/>
          <w:sz w:val="22"/>
          <w:szCs w:val="22"/>
        </w:rPr>
        <w:t>, Maven</w:t>
      </w:r>
      <w:r w:rsidR="00DD3A0D">
        <w:rPr>
          <w:rFonts w:ascii="Calibri" w:hAnsi="Calibri" w:cs="Calibri"/>
          <w:b/>
          <w:bCs/>
          <w:sz w:val="22"/>
          <w:szCs w:val="22"/>
        </w:rPr>
        <w:t>, Git</w:t>
      </w:r>
      <w:r w:rsidR="009819A2">
        <w:rPr>
          <w:rFonts w:ascii="Arial" w:hAnsi="Arial" w:cs="Arial"/>
          <w:b/>
          <w:color w:val="000000"/>
          <w:sz w:val="18"/>
          <w:szCs w:val="18"/>
        </w:rPr>
        <w:t>, REST</w:t>
      </w:r>
    </w:p>
    <w:p w14:paraId="1B4420B1" w14:textId="77777777" w:rsidR="00735A15" w:rsidRDefault="006862E8" w:rsidP="00CA558F">
      <w:pPr>
        <w:jc w:val="both"/>
        <w:rPr>
          <w:rFonts w:ascii="Arial" w:hAnsi="Arial" w:cs="Arial"/>
          <w:b/>
          <w:color w:val="000000"/>
          <w:sz w:val="18"/>
          <w:szCs w:val="18"/>
        </w:rPr>
      </w:pPr>
      <w:r>
        <w:rPr>
          <w:rFonts w:ascii="Arial" w:hAnsi="Arial" w:cs="Arial"/>
          <w:b/>
          <w:color w:val="000000"/>
          <w:sz w:val="18"/>
          <w:szCs w:val="18"/>
        </w:rPr>
        <w:t xml:space="preserve">                                           </w:t>
      </w:r>
      <w:r w:rsidR="009819A2">
        <w:rPr>
          <w:rFonts w:ascii="Arial" w:hAnsi="Arial" w:cs="Arial"/>
          <w:b/>
          <w:color w:val="000000"/>
          <w:sz w:val="18"/>
          <w:szCs w:val="18"/>
        </w:rPr>
        <w:t>API</w:t>
      </w:r>
      <w:r>
        <w:rPr>
          <w:rFonts w:ascii="Arial" w:hAnsi="Arial" w:cs="Arial"/>
          <w:b/>
          <w:color w:val="000000"/>
          <w:sz w:val="18"/>
          <w:szCs w:val="18"/>
        </w:rPr>
        <w:t xml:space="preserve">, </w:t>
      </w:r>
      <w:r w:rsidR="009819A2">
        <w:rPr>
          <w:rFonts w:ascii="Arial" w:hAnsi="Arial" w:cs="Arial"/>
          <w:b/>
          <w:color w:val="000000"/>
          <w:sz w:val="18"/>
          <w:szCs w:val="18"/>
        </w:rPr>
        <w:t>Soap,</w:t>
      </w:r>
      <w:r w:rsidR="009F06DE" w:rsidRPr="009F06DE">
        <w:rPr>
          <w:rFonts w:ascii="Calibri" w:hAnsi="Calibri" w:cs="Calibri"/>
          <w:b/>
          <w:bCs/>
          <w:sz w:val="22"/>
          <w:szCs w:val="22"/>
        </w:rPr>
        <w:t xml:space="preserve"> </w:t>
      </w:r>
      <w:r w:rsidR="009F06DE">
        <w:rPr>
          <w:rFonts w:ascii="Calibri" w:hAnsi="Calibri" w:cs="Calibri"/>
          <w:b/>
          <w:bCs/>
          <w:sz w:val="22"/>
          <w:szCs w:val="22"/>
        </w:rPr>
        <w:t>Hibernate,</w:t>
      </w:r>
      <w:r>
        <w:rPr>
          <w:rFonts w:ascii="Arial" w:hAnsi="Arial" w:cs="Arial"/>
          <w:b/>
          <w:color w:val="000000"/>
          <w:sz w:val="18"/>
          <w:szCs w:val="18"/>
        </w:rPr>
        <w:t xml:space="preserve"> </w:t>
      </w:r>
      <w:r w:rsidR="009819A2">
        <w:rPr>
          <w:rFonts w:ascii="Arial" w:hAnsi="Arial" w:cs="Arial"/>
          <w:b/>
          <w:color w:val="000000"/>
          <w:sz w:val="18"/>
          <w:szCs w:val="18"/>
        </w:rPr>
        <w:t>Jenkins,</w:t>
      </w:r>
      <w:r w:rsidR="009F06DE">
        <w:rPr>
          <w:rFonts w:ascii="Arial" w:hAnsi="Arial" w:cs="Arial"/>
          <w:b/>
          <w:color w:val="000000"/>
          <w:sz w:val="18"/>
          <w:szCs w:val="18"/>
        </w:rPr>
        <w:t xml:space="preserve"> </w:t>
      </w:r>
      <w:r w:rsidR="009819A2">
        <w:rPr>
          <w:rFonts w:ascii="Arial" w:hAnsi="Arial" w:cs="Arial"/>
          <w:b/>
          <w:color w:val="000000"/>
          <w:sz w:val="18"/>
          <w:szCs w:val="18"/>
        </w:rPr>
        <w:t>drools,</w:t>
      </w:r>
      <w:r w:rsidR="009F06DE">
        <w:rPr>
          <w:rFonts w:ascii="Arial" w:hAnsi="Arial" w:cs="Arial"/>
          <w:b/>
          <w:color w:val="000000"/>
          <w:sz w:val="18"/>
          <w:szCs w:val="18"/>
        </w:rPr>
        <w:t xml:space="preserve"> </w:t>
      </w:r>
      <w:r w:rsidR="009819A2">
        <w:rPr>
          <w:rFonts w:ascii="Calibri" w:hAnsi="Calibri" w:cs="Calibri"/>
          <w:b/>
          <w:bCs/>
          <w:sz w:val="22"/>
          <w:szCs w:val="22"/>
        </w:rPr>
        <w:t>JPA</w:t>
      </w:r>
      <w:r w:rsidR="009819A2">
        <w:rPr>
          <w:rFonts w:ascii="Arial" w:hAnsi="Arial" w:cs="Arial"/>
          <w:b/>
          <w:color w:val="000000"/>
          <w:sz w:val="18"/>
          <w:szCs w:val="18"/>
        </w:rPr>
        <w:t>.</w:t>
      </w:r>
      <w:r>
        <w:rPr>
          <w:rFonts w:ascii="Arial" w:hAnsi="Arial" w:cs="Arial"/>
          <w:b/>
          <w:color w:val="000000"/>
          <w:sz w:val="18"/>
          <w:szCs w:val="18"/>
        </w:rPr>
        <w:t xml:space="preserve">    </w:t>
      </w:r>
    </w:p>
    <w:p w14:paraId="1FA6D6B5" w14:textId="77777777" w:rsidR="00735A15" w:rsidRDefault="00735A15" w:rsidP="00CA558F">
      <w:pPr>
        <w:jc w:val="both"/>
        <w:rPr>
          <w:rFonts w:ascii="Arial" w:hAnsi="Arial" w:cs="Arial"/>
          <w:b/>
          <w:color w:val="000000"/>
          <w:sz w:val="18"/>
          <w:szCs w:val="18"/>
        </w:rPr>
      </w:pPr>
    </w:p>
    <w:p w14:paraId="5E879E44" w14:textId="77777777" w:rsidR="00CA558F" w:rsidRDefault="006862E8" w:rsidP="00CA558F">
      <w:pPr>
        <w:jc w:val="both"/>
        <w:rPr>
          <w:rFonts w:ascii="Arial" w:hAnsi="Arial" w:cs="Arial"/>
          <w:b/>
          <w:color w:val="000000"/>
          <w:sz w:val="18"/>
          <w:szCs w:val="18"/>
        </w:rPr>
      </w:pPr>
      <w:r>
        <w:rPr>
          <w:rFonts w:ascii="Arial" w:hAnsi="Arial" w:cs="Arial"/>
          <w:b/>
          <w:color w:val="000000"/>
          <w:sz w:val="18"/>
          <w:szCs w:val="18"/>
        </w:rPr>
        <w:t xml:space="preserve">                                                                                                 </w:t>
      </w:r>
    </w:p>
    <w:p w14:paraId="13CF7F9B" w14:textId="77777777" w:rsidR="00FE09E3" w:rsidRDefault="00FE09E3" w:rsidP="00CA558F">
      <w:pPr>
        <w:jc w:val="both"/>
        <w:rPr>
          <w:rFonts w:ascii="Arial" w:hAnsi="Arial" w:cs="Arial"/>
          <w:b/>
          <w:color w:val="000000"/>
          <w:sz w:val="18"/>
          <w:szCs w:val="18"/>
        </w:rPr>
      </w:pPr>
    </w:p>
    <w:p w14:paraId="1A5F1C2D" w14:textId="77777777" w:rsidR="00735A15" w:rsidRPr="006910EC" w:rsidRDefault="00735A15" w:rsidP="00735A15">
      <w:pPr>
        <w:pStyle w:val="BodyText"/>
        <w:tabs>
          <w:tab w:val="left" w:pos="720"/>
          <w:tab w:val="left" w:pos="1200"/>
        </w:tabs>
        <w:jc w:val="both"/>
        <w:rPr>
          <w:rFonts w:ascii="Calibri" w:hAnsi="Calibri" w:cs="Calibri"/>
          <w:bCs/>
          <w:sz w:val="24"/>
        </w:rPr>
      </w:pPr>
      <w:r w:rsidRPr="006910EC">
        <w:rPr>
          <w:rFonts w:ascii="Calibri" w:hAnsi="Calibri" w:cs="Calibri"/>
          <w:b/>
          <w:sz w:val="24"/>
        </w:rPr>
        <w:t>Responsibilities:</w:t>
      </w:r>
    </w:p>
    <w:p w14:paraId="4DC8AD09" w14:textId="77777777" w:rsidR="00735A15" w:rsidRPr="00C84414" w:rsidRDefault="00735A15" w:rsidP="00735A15">
      <w:pPr>
        <w:numPr>
          <w:ilvl w:val="0"/>
          <w:numId w:val="3"/>
        </w:numPr>
        <w:jc w:val="both"/>
        <w:rPr>
          <w:bCs/>
          <w:sz w:val="22"/>
          <w:szCs w:val="22"/>
        </w:rPr>
      </w:pPr>
      <w:r w:rsidRPr="00C84414">
        <w:rPr>
          <w:sz w:val="22"/>
          <w:szCs w:val="22"/>
        </w:rPr>
        <w:t>Efficiently identified and resolved issues related to SQL Server</w:t>
      </w:r>
    </w:p>
    <w:p w14:paraId="26A2FF13" w14:textId="77777777" w:rsidR="00735A15" w:rsidRPr="00C84414" w:rsidRDefault="00735A15" w:rsidP="00735A15">
      <w:pPr>
        <w:numPr>
          <w:ilvl w:val="0"/>
          <w:numId w:val="3"/>
        </w:numPr>
        <w:jc w:val="both"/>
        <w:rPr>
          <w:rFonts w:ascii="Calibri" w:hAnsi="Calibri" w:cs="Calibri"/>
          <w:bCs/>
          <w:sz w:val="22"/>
          <w:szCs w:val="22"/>
        </w:rPr>
      </w:pPr>
      <w:r>
        <w:t xml:space="preserve">Implemented application fixes in a </w:t>
      </w:r>
      <w:r w:rsidR="009819A2">
        <w:t>production.</w:t>
      </w:r>
    </w:p>
    <w:p w14:paraId="56203658" w14:textId="77777777" w:rsidR="00735A15" w:rsidRDefault="00735A15" w:rsidP="00735A15">
      <w:pPr>
        <w:numPr>
          <w:ilvl w:val="0"/>
          <w:numId w:val="3"/>
        </w:numPr>
        <w:jc w:val="both"/>
        <w:rPr>
          <w:rFonts w:ascii="Calibri" w:hAnsi="Calibri" w:cs="Calibri"/>
          <w:bCs/>
          <w:sz w:val="22"/>
          <w:szCs w:val="22"/>
        </w:rPr>
      </w:pPr>
      <w:r>
        <w:rPr>
          <w:rFonts w:ascii="Calibri" w:hAnsi="Calibri" w:cs="Calibri"/>
          <w:bCs/>
          <w:sz w:val="22"/>
          <w:szCs w:val="22"/>
        </w:rPr>
        <w:t xml:space="preserve">Implemented </w:t>
      </w:r>
      <w:r w:rsidR="009819A2">
        <w:rPr>
          <w:rFonts w:ascii="Calibri" w:hAnsi="Calibri" w:cs="Calibri"/>
          <w:bCs/>
          <w:sz w:val="22"/>
          <w:szCs w:val="22"/>
        </w:rPr>
        <w:t>Spring Boot</w:t>
      </w:r>
      <w:r>
        <w:rPr>
          <w:rFonts w:ascii="Calibri" w:hAnsi="Calibri" w:cs="Calibri"/>
          <w:bCs/>
          <w:sz w:val="22"/>
          <w:szCs w:val="22"/>
        </w:rPr>
        <w:t xml:space="preserve"> Controllers.</w:t>
      </w:r>
    </w:p>
    <w:p w14:paraId="2CD1C1E2" w14:textId="77777777" w:rsidR="00735A15" w:rsidRDefault="00735A15" w:rsidP="00735A15">
      <w:pPr>
        <w:numPr>
          <w:ilvl w:val="0"/>
          <w:numId w:val="3"/>
        </w:numPr>
        <w:jc w:val="both"/>
        <w:rPr>
          <w:rFonts w:ascii="Calibri" w:hAnsi="Calibri" w:cs="Calibri"/>
          <w:bCs/>
          <w:sz w:val="22"/>
          <w:szCs w:val="22"/>
        </w:rPr>
      </w:pPr>
      <w:r>
        <w:rPr>
          <w:rFonts w:ascii="Calibri" w:hAnsi="Calibri" w:cs="Calibri"/>
          <w:bCs/>
          <w:sz w:val="22"/>
          <w:szCs w:val="22"/>
        </w:rPr>
        <w:t xml:space="preserve">Written Spring Service Interfaces and their implementations. </w:t>
      </w:r>
    </w:p>
    <w:p w14:paraId="0607D4DF" w14:textId="77777777" w:rsidR="00735A15" w:rsidRPr="00FE09E3" w:rsidRDefault="00735A15" w:rsidP="00735A15">
      <w:pPr>
        <w:numPr>
          <w:ilvl w:val="0"/>
          <w:numId w:val="3"/>
        </w:numPr>
        <w:jc w:val="both"/>
        <w:rPr>
          <w:rFonts w:ascii="Calibri" w:hAnsi="Calibri" w:cs="Calibri"/>
          <w:bCs/>
          <w:sz w:val="22"/>
          <w:szCs w:val="22"/>
        </w:rPr>
      </w:pPr>
      <w:r>
        <w:t>Documented and reported application defects to Development teams</w:t>
      </w:r>
    </w:p>
    <w:p w14:paraId="757E1359" w14:textId="77777777" w:rsidR="00735A15" w:rsidRPr="002E598F" w:rsidRDefault="00735A15" w:rsidP="00735A15">
      <w:pPr>
        <w:numPr>
          <w:ilvl w:val="0"/>
          <w:numId w:val="3"/>
        </w:numPr>
        <w:jc w:val="both"/>
        <w:rPr>
          <w:rFonts w:ascii="Calibri" w:hAnsi="Calibri" w:cs="Calibri"/>
          <w:bCs/>
          <w:sz w:val="22"/>
          <w:szCs w:val="22"/>
        </w:rPr>
      </w:pPr>
      <w:r>
        <w:rPr>
          <w:rFonts w:ascii="Calibri" w:hAnsi="Calibri" w:cs="Calibri"/>
          <w:bCs/>
          <w:sz w:val="22"/>
          <w:szCs w:val="22"/>
        </w:rPr>
        <w:t>Using Jenkins to give project build.</w:t>
      </w:r>
    </w:p>
    <w:p w14:paraId="00B94136" w14:textId="77777777" w:rsidR="006B10D5" w:rsidRDefault="006B10D5">
      <w:pPr>
        <w:pStyle w:val="BodyText"/>
        <w:jc w:val="both"/>
        <w:rPr>
          <w:rFonts w:ascii="Calibri" w:hAnsi="Calibri" w:cs="Calibri"/>
          <w:b/>
          <w:bCs/>
          <w:sz w:val="22"/>
          <w:szCs w:val="22"/>
        </w:rPr>
      </w:pPr>
    </w:p>
    <w:p w14:paraId="5E075C1A" w14:textId="77777777" w:rsidR="006B10D5" w:rsidRDefault="006B10D5">
      <w:pPr>
        <w:pStyle w:val="BodyText"/>
        <w:jc w:val="both"/>
        <w:rPr>
          <w:rFonts w:ascii="Calibri" w:hAnsi="Calibri" w:cs="Calibri"/>
          <w:b/>
          <w:bCs/>
          <w:sz w:val="22"/>
          <w:szCs w:val="22"/>
        </w:rPr>
      </w:pPr>
    </w:p>
    <w:p w14:paraId="5B654715" w14:textId="77777777" w:rsidR="00F06329" w:rsidRDefault="00F06329">
      <w:pPr>
        <w:pStyle w:val="BodyText"/>
        <w:jc w:val="both"/>
        <w:rPr>
          <w:rFonts w:ascii="Calibri" w:hAnsi="Calibri" w:cs="Calibri"/>
          <w:b/>
          <w:bCs/>
          <w:sz w:val="22"/>
          <w:szCs w:val="22"/>
        </w:rPr>
      </w:pPr>
    </w:p>
    <w:p w14:paraId="5764DCAD" w14:textId="77777777" w:rsidR="001858DF" w:rsidRDefault="005877C2">
      <w:pPr>
        <w:pStyle w:val="BodyText"/>
        <w:jc w:val="both"/>
        <w:rPr>
          <w:rFonts w:ascii="Calibri" w:hAnsi="Calibri" w:cs="Calibri"/>
          <w:b/>
          <w:sz w:val="22"/>
          <w:szCs w:val="22"/>
        </w:rPr>
      </w:pPr>
      <w:r>
        <w:rPr>
          <w:rFonts w:ascii="Calibri" w:hAnsi="Calibri" w:cs="Calibri"/>
          <w:b/>
          <w:sz w:val="22"/>
          <w:szCs w:val="22"/>
        </w:rPr>
        <w:t>Description:</w:t>
      </w:r>
    </w:p>
    <w:p w14:paraId="5372AFD7" w14:textId="77777777" w:rsidR="00A51B2E" w:rsidRDefault="00A51B2E">
      <w:pPr>
        <w:pStyle w:val="BodyText"/>
        <w:jc w:val="both"/>
        <w:rPr>
          <w:rFonts w:ascii="Calibri" w:hAnsi="Calibri" w:cs="Calibri"/>
          <w:bCs/>
          <w:sz w:val="22"/>
          <w:szCs w:val="22"/>
        </w:rPr>
      </w:pPr>
    </w:p>
    <w:p w14:paraId="71D0A085" w14:textId="77777777" w:rsidR="00487A08" w:rsidRPr="002C625C" w:rsidRDefault="00487A08" w:rsidP="00A51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alibri" w:eastAsia="Times New Roman" w:hAnsi="Calibri" w:cs="Calibri"/>
          <w:kern w:val="0"/>
          <w:sz w:val="22"/>
          <w:szCs w:val="22"/>
          <w:lang w:eastAsia="en-US"/>
        </w:rPr>
      </w:pPr>
      <w:r w:rsidRPr="002C625C">
        <w:rPr>
          <w:rFonts w:ascii="Calibri" w:eastAsia="Times New Roman" w:hAnsi="Calibri" w:cs="Calibri"/>
          <w:kern w:val="0"/>
          <w:sz w:val="22"/>
          <w:szCs w:val="22"/>
          <w:lang w:eastAsia="en-US"/>
        </w:rPr>
        <w:t xml:space="preserve">The goal of the Transformation Services is for IBM to transform Sales DPP (Design, Price and Proposal) business functions, which currently reside in the ADOPT, PRICER-D, and IGLOO applications, into </w:t>
      </w:r>
      <w:r w:rsidR="00C106D3" w:rsidRPr="002C625C">
        <w:rPr>
          <w:rFonts w:ascii="Calibri" w:eastAsia="Times New Roman" w:hAnsi="Calibri" w:cs="Calibri"/>
          <w:kern w:val="0"/>
          <w:sz w:val="22"/>
          <w:szCs w:val="22"/>
          <w:lang w:eastAsia="en-US"/>
        </w:rPr>
        <w:t>micro services</w:t>
      </w:r>
      <w:r w:rsidRPr="002C625C">
        <w:rPr>
          <w:rFonts w:ascii="Calibri" w:eastAsia="Times New Roman" w:hAnsi="Calibri" w:cs="Calibri"/>
          <w:kern w:val="0"/>
          <w:sz w:val="22"/>
          <w:szCs w:val="22"/>
          <w:lang w:eastAsia="en-US"/>
        </w:rPr>
        <w:t xml:space="preserve"> within the Sales domain.  Decomposition of these legacy systems into </w:t>
      </w:r>
      <w:r w:rsidR="00C106D3" w:rsidRPr="002C625C">
        <w:rPr>
          <w:rFonts w:ascii="Calibri" w:eastAsia="Times New Roman" w:hAnsi="Calibri" w:cs="Calibri"/>
          <w:kern w:val="0"/>
          <w:sz w:val="22"/>
          <w:szCs w:val="22"/>
          <w:lang w:eastAsia="en-US"/>
        </w:rPr>
        <w:t>micro services</w:t>
      </w:r>
      <w:r w:rsidRPr="002C625C">
        <w:rPr>
          <w:rFonts w:ascii="Calibri" w:eastAsia="Times New Roman" w:hAnsi="Calibri" w:cs="Calibri"/>
          <w:kern w:val="0"/>
          <w:sz w:val="22"/>
          <w:szCs w:val="22"/>
          <w:lang w:eastAsia="en-US"/>
        </w:rPr>
        <w:t>, will occur by business function.</w:t>
      </w:r>
    </w:p>
    <w:p w14:paraId="6BAB1137" w14:textId="77777777" w:rsidR="00487A08" w:rsidRPr="002C625C" w:rsidRDefault="00487A08" w:rsidP="00A51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alibri" w:eastAsia="Times New Roman" w:hAnsi="Calibri" w:cs="Calibri"/>
          <w:kern w:val="0"/>
          <w:sz w:val="22"/>
          <w:szCs w:val="22"/>
          <w:lang w:eastAsia="en-US"/>
        </w:rPr>
      </w:pPr>
      <w:r w:rsidRPr="002C625C">
        <w:rPr>
          <w:rFonts w:ascii="Calibri" w:eastAsia="Times New Roman" w:hAnsi="Calibri" w:cs="Calibri"/>
          <w:kern w:val="0"/>
          <w:sz w:val="22"/>
          <w:szCs w:val="22"/>
          <w:lang w:eastAsia="en-US"/>
        </w:rPr>
        <w:lastRenderedPageBreak/>
        <w:t xml:space="preserve">AT&amp;T Design &amp; Optimization Platform Tool (ADOPT) is a web based Sales tool in the Advanced Sales Automation Platform (ASAP). ADOPT integrates and supports Sales design, pricing, proposal modules to drive contracting and ordering for products including MIS, AVPN, BVOIP, ABN Express, and UC/HCV.Pricer-D is an application to consolidate the sales DPPC (Design, Price, Propose, and Contract) tools. It is a platform framework that integrates and supports Sales design, pricing, proposal modules to drive contracting and ordering for products including ASE, ADE, HISA-E and ADWRS.IGLOO is Integrated Global Offering Platform. This system integrates Service </w:t>
      </w:r>
      <w:r w:rsidR="005877C2" w:rsidRPr="002C625C">
        <w:rPr>
          <w:rFonts w:ascii="Calibri" w:eastAsia="Times New Roman" w:hAnsi="Calibri" w:cs="Calibri"/>
          <w:kern w:val="0"/>
          <w:sz w:val="22"/>
          <w:szCs w:val="22"/>
          <w:lang w:eastAsia="en-US"/>
        </w:rPr>
        <w:t>Catalog</w:t>
      </w:r>
      <w:r w:rsidRPr="002C625C">
        <w:rPr>
          <w:rFonts w:ascii="Calibri" w:eastAsia="Times New Roman" w:hAnsi="Calibri" w:cs="Calibri"/>
          <w:kern w:val="0"/>
          <w:sz w:val="22"/>
          <w:szCs w:val="22"/>
          <w:lang w:eastAsia="en-US"/>
        </w:rPr>
        <w:t>, POP selection and CRAFT to provide Access Quote Functionality, Work Flow for Direct quote, availability and capacity checks</w:t>
      </w:r>
      <w:r w:rsidR="00A51B2E" w:rsidRPr="002C625C">
        <w:rPr>
          <w:rFonts w:ascii="Calibri" w:eastAsia="Times New Roman" w:hAnsi="Calibri" w:cs="Calibri"/>
          <w:kern w:val="0"/>
          <w:sz w:val="22"/>
          <w:szCs w:val="22"/>
          <w:lang w:eastAsia="en-US"/>
        </w:rPr>
        <w:t>.</w:t>
      </w:r>
    </w:p>
    <w:p w14:paraId="1CC05169" w14:textId="77777777" w:rsidR="00D82852" w:rsidRDefault="00D82852">
      <w:pPr>
        <w:pStyle w:val="BodyText"/>
        <w:tabs>
          <w:tab w:val="left" w:pos="720"/>
          <w:tab w:val="left" w:pos="1200"/>
        </w:tabs>
        <w:jc w:val="both"/>
        <w:rPr>
          <w:rStyle w:val="tgc"/>
          <w:rFonts w:ascii="Calibri" w:hAnsi="Calibri"/>
          <w:sz w:val="24"/>
        </w:rPr>
      </w:pPr>
    </w:p>
    <w:p w14:paraId="18FFE850" w14:textId="77777777" w:rsidR="001858DF" w:rsidRPr="006910EC" w:rsidRDefault="001858DF">
      <w:pPr>
        <w:pStyle w:val="BodyText"/>
        <w:tabs>
          <w:tab w:val="left" w:pos="720"/>
          <w:tab w:val="left" w:pos="1200"/>
        </w:tabs>
        <w:jc w:val="both"/>
        <w:rPr>
          <w:rFonts w:ascii="Calibri" w:hAnsi="Calibri" w:cs="Calibri"/>
          <w:bCs/>
          <w:sz w:val="24"/>
        </w:rPr>
      </w:pPr>
      <w:r w:rsidRPr="006910EC">
        <w:rPr>
          <w:rFonts w:ascii="Calibri" w:hAnsi="Calibri" w:cs="Calibri"/>
          <w:b/>
          <w:sz w:val="24"/>
        </w:rPr>
        <w:t>Responsibilities:</w:t>
      </w:r>
    </w:p>
    <w:p w14:paraId="2C7FFD43" w14:textId="77777777" w:rsidR="00C84414" w:rsidRPr="00C84414" w:rsidRDefault="00C84414">
      <w:pPr>
        <w:numPr>
          <w:ilvl w:val="0"/>
          <w:numId w:val="3"/>
        </w:numPr>
        <w:jc w:val="both"/>
        <w:rPr>
          <w:bCs/>
          <w:sz w:val="22"/>
          <w:szCs w:val="22"/>
        </w:rPr>
      </w:pPr>
      <w:r w:rsidRPr="00C84414">
        <w:rPr>
          <w:sz w:val="22"/>
          <w:szCs w:val="22"/>
        </w:rPr>
        <w:t>Efficiently identified and resolved issues related to SQL Server</w:t>
      </w:r>
    </w:p>
    <w:p w14:paraId="4523AFA8" w14:textId="77777777" w:rsidR="00C84414" w:rsidRPr="00C84414" w:rsidRDefault="00C84414">
      <w:pPr>
        <w:numPr>
          <w:ilvl w:val="0"/>
          <w:numId w:val="3"/>
        </w:numPr>
        <w:jc w:val="both"/>
        <w:rPr>
          <w:rFonts w:ascii="Calibri" w:hAnsi="Calibri" w:cs="Calibri"/>
          <w:bCs/>
          <w:sz w:val="22"/>
          <w:szCs w:val="22"/>
        </w:rPr>
      </w:pPr>
      <w:r>
        <w:t xml:space="preserve">Implemented application fixes in a production </w:t>
      </w:r>
    </w:p>
    <w:p w14:paraId="0516A257" w14:textId="77777777" w:rsidR="001858DF" w:rsidRDefault="001858DF">
      <w:pPr>
        <w:numPr>
          <w:ilvl w:val="0"/>
          <w:numId w:val="3"/>
        </w:numPr>
        <w:jc w:val="both"/>
        <w:rPr>
          <w:rFonts w:ascii="Calibri" w:hAnsi="Calibri" w:cs="Calibri"/>
          <w:bCs/>
          <w:sz w:val="22"/>
          <w:szCs w:val="22"/>
        </w:rPr>
      </w:pPr>
      <w:r>
        <w:rPr>
          <w:rFonts w:ascii="Calibri" w:hAnsi="Calibri" w:cs="Calibri"/>
          <w:bCs/>
          <w:sz w:val="22"/>
          <w:szCs w:val="22"/>
        </w:rPr>
        <w:t xml:space="preserve">Implemented </w:t>
      </w:r>
      <w:r w:rsidR="00FC7F43">
        <w:rPr>
          <w:rFonts w:ascii="Calibri" w:hAnsi="Calibri" w:cs="Calibri"/>
          <w:bCs/>
          <w:sz w:val="22"/>
          <w:szCs w:val="22"/>
        </w:rPr>
        <w:t>Spring Boot</w:t>
      </w:r>
      <w:r>
        <w:rPr>
          <w:rFonts w:ascii="Calibri" w:hAnsi="Calibri" w:cs="Calibri"/>
          <w:bCs/>
          <w:sz w:val="22"/>
          <w:szCs w:val="22"/>
        </w:rPr>
        <w:t xml:space="preserve"> Controllers.</w:t>
      </w:r>
    </w:p>
    <w:p w14:paraId="505EA312" w14:textId="77777777" w:rsidR="001858DF" w:rsidRDefault="001858DF">
      <w:pPr>
        <w:numPr>
          <w:ilvl w:val="0"/>
          <w:numId w:val="3"/>
        </w:numPr>
        <w:jc w:val="both"/>
        <w:rPr>
          <w:rFonts w:ascii="Calibri" w:hAnsi="Calibri" w:cs="Calibri"/>
          <w:bCs/>
          <w:sz w:val="22"/>
          <w:szCs w:val="22"/>
        </w:rPr>
      </w:pPr>
      <w:r>
        <w:rPr>
          <w:rFonts w:ascii="Calibri" w:hAnsi="Calibri" w:cs="Calibri"/>
          <w:bCs/>
          <w:sz w:val="22"/>
          <w:szCs w:val="22"/>
        </w:rPr>
        <w:t xml:space="preserve">Written Spring Service Interfaces and their implementations. </w:t>
      </w:r>
    </w:p>
    <w:p w14:paraId="59A2BD9B" w14:textId="77777777" w:rsidR="001715C9" w:rsidRPr="00FE09E3" w:rsidRDefault="001715C9">
      <w:pPr>
        <w:numPr>
          <w:ilvl w:val="0"/>
          <w:numId w:val="3"/>
        </w:numPr>
        <w:jc w:val="both"/>
        <w:rPr>
          <w:rFonts w:ascii="Calibri" w:hAnsi="Calibri" w:cs="Calibri"/>
          <w:bCs/>
          <w:sz w:val="22"/>
          <w:szCs w:val="22"/>
        </w:rPr>
      </w:pPr>
      <w:r>
        <w:t>Documented and reported application defects to Development teams</w:t>
      </w:r>
    </w:p>
    <w:p w14:paraId="5350DBDE" w14:textId="77777777" w:rsidR="00FE09E3" w:rsidRDefault="00E83F1D">
      <w:pPr>
        <w:numPr>
          <w:ilvl w:val="0"/>
          <w:numId w:val="3"/>
        </w:numPr>
        <w:jc w:val="both"/>
        <w:rPr>
          <w:rFonts w:ascii="Calibri" w:hAnsi="Calibri" w:cs="Calibri"/>
          <w:bCs/>
          <w:sz w:val="22"/>
          <w:szCs w:val="22"/>
        </w:rPr>
      </w:pPr>
      <w:r>
        <w:rPr>
          <w:rFonts w:ascii="Calibri" w:hAnsi="Calibri" w:cs="Calibri"/>
          <w:bCs/>
          <w:sz w:val="22"/>
          <w:szCs w:val="22"/>
        </w:rPr>
        <w:t>Using Kubernates &amp; Docker to give deployment.</w:t>
      </w:r>
    </w:p>
    <w:p w14:paraId="600FB774" w14:textId="77777777" w:rsidR="00E83F1D" w:rsidRDefault="00E83F1D">
      <w:pPr>
        <w:numPr>
          <w:ilvl w:val="0"/>
          <w:numId w:val="3"/>
        </w:numPr>
        <w:jc w:val="both"/>
        <w:rPr>
          <w:rFonts w:ascii="Calibri" w:hAnsi="Calibri" w:cs="Calibri"/>
          <w:bCs/>
          <w:sz w:val="22"/>
          <w:szCs w:val="22"/>
        </w:rPr>
      </w:pPr>
      <w:r>
        <w:rPr>
          <w:rFonts w:ascii="Calibri" w:hAnsi="Calibri" w:cs="Calibri"/>
          <w:bCs/>
          <w:sz w:val="22"/>
          <w:szCs w:val="22"/>
        </w:rPr>
        <w:t>Using Jenkins to give project build.</w:t>
      </w:r>
    </w:p>
    <w:p w14:paraId="55FDB4E1" w14:textId="77777777" w:rsidR="00F06329" w:rsidRDefault="00F06329" w:rsidP="00F06329">
      <w:pPr>
        <w:jc w:val="both"/>
        <w:rPr>
          <w:rFonts w:ascii="Calibri" w:hAnsi="Calibri" w:cs="Calibri"/>
          <w:bCs/>
          <w:sz w:val="22"/>
          <w:szCs w:val="22"/>
        </w:rPr>
      </w:pPr>
    </w:p>
    <w:p w14:paraId="0111107B" w14:textId="77777777" w:rsidR="00F06329" w:rsidRPr="002E598F" w:rsidRDefault="00F06329" w:rsidP="00F06329">
      <w:pPr>
        <w:jc w:val="both"/>
        <w:rPr>
          <w:rFonts w:ascii="Calibri" w:hAnsi="Calibri" w:cs="Calibri"/>
          <w:bCs/>
          <w:sz w:val="22"/>
          <w:szCs w:val="22"/>
        </w:rPr>
      </w:pPr>
    </w:p>
    <w:p w14:paraId="06B1F203" w14:textId="77777777" w:rsidR="001858DF" w:rsidRDefault="001858DF">
      <w:pPr>
        <w:pStyle w:val="BodyText"/>
        <w:jc w:val="both"/>
        <w:rPr>
          <w:rFonts w:ascii="Calibri" w:hAnsi="Calibri" w:cs="Calibri"/>
          <w:b/>
          <w:sz w:val="22"/>
          <w:szCs w:val="22"/>
        </w:rPr>
      </w:pPr>
    </w:p>
    <w:p w14:paraId="739E20D3" w14:textId="47A33852" w:rsidR="002E598F" w:rsidRDefault="00D134F9" w:rsidP="002E598F">
      <w:pPr>
        <w:jc w:val="both"/>
        <w:rPr>
          <w:rFonts w:ascii="Calibri" w:hAnsi="Calibri" w:cs="Calibri"/>
          <w:b/>
          <w:bCs/>
          <w:sz w:val="22"/>
          <w:szCs w:val="22"/>
        </w:rPr>
      </w:pPr>
      <w:r>
        <w:rPr>
          <w:rFonts w:ascii="Calibri" w:hAnsi="Calibri" w:cs="Calibri"/>
          <w:b/>
          <w:bCs/>
          <w:sz w:val="22"/>
          <w:szCs w:val="22"/>
        </w:rPr>
        <w:t>Project #</w:t>
      </w:r>
      <w:r w:rsidR="002C1DE6">
        <w:rPr>
          <w:rFonts w:ascii="Calibri" w:hAnsi="Calibri" w:cs="Calibri"/>
          <w:b/>
          <w:bCs/>
          <w:sz w:val="22"/>
          <w:szCs w:val="22"/>
        </w:rPr>
        <w:t>4</w:t>
      </w:r>
      <w:r w:rsidR="002E598F">
        <w:rPr>
          <w:rFonts w:ascii="Calibri" w:hAnsi="Calibri" w:cs="Calibri"/>
          <w:b/>
          <w:bCs/>
          <w:sz w:val="22"/>
          <w:szCs w:val="22"/>
        </w:rPr>
        <w:tab/>
        <w:t>:</w:t>
      </w:r>
      <w:r w:rsidR="002E598F">
        <w:rPr>
          <w:rFonts w:ascii="Calibri" w:hAnsi="Calibri" w:cs="Calibri"/>
          <w:b/>
          <w:bCs/>
          <w:sz w:val="22"/>
          <w:szCs w:val="22"/>
        </w:rPr>
        <w:tab/>
        <w:t xml:space="preserve"> ADOPT</w:t>
      </w:r>
    </w:p>
    <w:p w14:paraId="145E2BCA" w14:textId="77777777" w:rsidR="002E598F" w:rsidRDefault="002E598F" w:rsidP="002E598F">
      <w:pPr>
        <w:jc w:val="both"/>
        <w:rPr>
          <w:rFonts w:ascii="Calibri" w:hAnsi="Calibri" w:cs="Calibri"/>
          <w:b/>
          <w:bCs/>
          <w:sz w:val="22"/>
          <w:szCs w:val="22"/>
        </w:rPr>
      </w:pPr>
      <w:r>
        <w:rPr>
          <w:rFonts w:ascii="Calibri" w:hAnsi="Calibri" w:cs="Calibri"/>
          <w:b/>
          <w:bCs/>
          <w:sz w:val="22"/>
          <w:szCs w:val="22"/>
        </w:rPr>
        <w:t>Client</w:t>
      </w:r>
      <w:r>
        <w:rPr>
          <w:rFonts w:ascii="Calibri" w:hAnsi="Calibri" w:cs="Calibri"/>
          <w:b/>
          <w:bCs/>
          <w:sz w:val="22"/>
          <w:szCs w:val="22"/>
        </w:rPr>
        <w:tab/>
      </w:r>
      <w:r>
        <w:rPr>
          <w:rFonts w:ascii="Calibri" w:hAnsi="Calibri" w:cs="Calibri"/>
          <w:b/>
          <w:bCs/>
          <w:sz w:val="22"/>
          <w:szCs w:val="22"/>
        </w:rPr>
        <w:tab/>
        <w:t>:</w:t>
      </w:r>
      <w:r>
        <w:rPr>
          <w:rFonts w:ascii="Calibri" w:hAnsi="Calibri" w:cs="Calibri"/>
          <w:b/>
          <w:bCs/>
          <w:sz w:val="22"/>
          <w:szCs w:val="22"/>
        </w:rPr>
        <w:tab/>
        <w:t xml:space="preserve"> AT&amp;T</w:t>
      </w:r>
    </w:p>
    <w:p w14:paraId="7BC29A41" w14:textId="77777777" w:rsidR="002E598F" w:rsidRDefault="002E598F" w:rsidP="002E598F">
      <w:pPr>
        <w:jc w:val="both"/>
        <w:rPr>
          <w:rFonts w:ascii="Calibri" w:hAnsi="Calibri" w:cs="Calibri"/>
          <w:b/>
          <w:bCs/>
          <w:sz w:val="22"/>
          <w:szCs w:val="22"/>
        </w:rPr>
      </w:pPr>
      <w:r>
        <w:rPr>
          <w:rFonts w:ascii="Calibri" w:hAnsi="Calibri" w:cs="Calibri"/>
          <w:b/>
          <w:bCs/>
          <w:sz w:val="22"/>
          <w:szCs w:val="22"/>
        </w:rPr>
        <w:t>Team Size</w:t>
      </w:r>
      <w:r>
        <w:rPr>
          <w:rFonts w:ascii="Calibri" w:hAnsi="Calibri" w:cs="Calibri"/>
          <w:b/>
          <w:bCs/>
          <w:sz w:val="22"/>
          <w:szCs w:val="22"/>
        </w:rPr>
        <w:tab/>
        <w:t>:</w:t>
      </w:r>
      <w:r>
        <w:rPr>
          <w:rFonts w:ascii="Calibri" w:hAnsi="Calibri" w:cs="Calibri"/>
          <w:b/>
          <w:bCs/>
          <w:sz w:val="22"/>
          <w:szCs w:val="22"/>
        </w:rPr>
        <w:tab/>
        <w:t xml:space="preserve"> 8</w:t>
      </w:r>
    </w:p>
    <w:p w14:paraId="73A4A074" w14:textId="77777777" w:rsidR="002E598F" w:rsidRDefault="002E598F" w:rsidP="002E598F">
      <w:pPr>
        <w:jc w:val="both"/>
        <w:rPr>
          <w:rFonts w:ascii="Calibri" w:hAnsi="Calibri" w:cs="Calibri"/>
          <w:b/>
          <w:bCs/>
          <w:sz w:val="22"/>
          <w:szCs w:val="22"/>
        </w:rPr>
      </w:pPr>
      <w:r>
        <w:rPr>
          <w:rFonts w:ascii="Calibri" w:hAnsi="Calibri" w:cs="Calibri"/>
          <w:b/>
          <w:bCs/>
          <w:sz w:val="22"/>
          <w:szCs w:val="22"/>
        </w:rPr>
        <w:t>Role</w:t>
      </w:r>
      <w:r>
        <w:rPr>
          <w:rFonts w:ascii="Calibri" w:hAnsi="Calibri" w:cs="Calibri"/>
          <w:b/>
          <w:bCs/>
          <w:sz w:val="22"/>
          <w:szCs w:val="22"/>
        </w:rPr>
        <w:tab/>
      </w:r>
      <w:r>
        <w:rPr>
          <w:rFonts w:ascii="Calibri" w:hAnsi="Calibri" w:cs="Calibri"/>
          <w:b/>
          <w:bCs/>
          <w:sz w:val="22"/>
          <w:szCs w:val="22"/>
        </w:rPr>
        <w:tab/>
        <w:t>:</w:t>
      </w:r>
      <w:r>
        <w:rPr>
          <w:rFonts w:ascii="Calibri" w:hAnsi="Calibri" w:cs="Calibri"/>
          <w:b/>
          <w:bCs/>
          <w:sz w:val="22"/>
          <w:szCs w:val="22"/>
        </w:rPr>
        <w:tab/>
        <w:t xml:space="preserve"> Developer</w:t>
      </w:r>
    </w:p>
    <w:p w14:paraId="0DAC7143" w14:textId="77777777" w:rsidR="002E598F" w:rsidRDefault="002E598F" w:rsidP="002E598F">
      <w:pPr>
        <w:jc w:val="both"/>
        <w:rPr>
          <w:rFonts w:ascii="Calibri" w:hAnsi="Calibri" w:cs="Calibri"/>
          <w:b/>
          <w:bCs/>
          <w:sz w:val="22"/>
          <w:szCs w:val="22"/>
        </w:rPr>
      </w:pPr>
      <w:r>
        <w:rPr>
          <w:rFonts w:ascii="Calibri" w:hAnsi="Calibri" w:cs="Calibri"/>
          <w:b/>
          <w:bCs/>
          <w:sz w:val="22"/>
          <w:szCs w:val="22"/>
        </w:rPr>
        <w:t>Dura</w:t>
      </w:r>
      <w:r w:rsidR="00FE09E3">
        <w:rPr>
          <w:rFonts w:ascii="Calibri" w:hAnsi="Calibri" w:cs="Calibri"/>
          <w:b/>
          <w:bCs/>
          <w:sz w:val="22"/>
          <w:szCs w:val="22"/>
        </w:rPr>
        <w:t xml:space="preserve">tion </w:t>
      </w:r>
      <w:r w:rsidR="00FE09E3">
        <w:rPr>
          <w:rFonts w:ascii="Calibri" w:hAnsi="Calibri" w:cs="Calibri"/>
          <w:b/>
          <w:bCs/>
          <w:sz w:val="22"/>
          <w:szCs w:val="22"/>
        </w:rPr>
        <w:tab/>
        <w:t>:</w:t>
      </w:r>
      <w:r w:rsidR="00FE09E3">
        <w:rPr>
          <w:rFonts w:ascii="Calibri" w:hAnsi="Calibri" w:cs="Calibri"/>
          <w:b/>
          <w:bCs/>
          <w:sz w:val="22"/>
          <w:szCs w:val="22"/>
        </w:rPr>
        <w:tab/>
        <w:t xml:space="preserve"> April 2016 to July 2017</w:t>
      </w:r>
    </w:p>
    <w:p w14:paraId="2B81D934" w14:textId="77777777" w:rsidR="002E598F" w:rsidRDefault="002E598F" w:rsidP="002E598F">
      <w:pPr>
        <w:jc w:val="both"/>
        <w:rPr>
          <w:rFonts w:ascii="Calibri" w:hAnsi="Calibri" w:cs="Calibri"/>
          <w:b/>
          <w:bCs/>
          <w:sz w:val="22"/>
          <w:szCs w:val="22"/>
        </w:rPr>
      </w:pPr>
      <w:r>
        <w:rPr>
          <w:rFonts w:ascii="Calibri" w:hAnsi="Calibri" w:cs="Calibri"/>
          <w:b/>
          <w:bCs/>
          <w:sz w:val="22"/>
          <w:szCs w:val="22"/>
        </w:rPr>
        <w:t>Environment</w:t>
      </w:r>
      <w:r>
        <w:rPr>
          <w:rFonts w:ascii="Calibri" w:hAnsi="Calibri" w:cs="Calibri"/>
          <w:b/>
          <w:bCs/>
          <w:sz w:val="22"/>
          <w:szCs w:val="22"/>
        </w:rPr>
        <w:tab/>
        <w:t>:</w:t>
      </w:r>
      <w:r>
        <w:rPr>
          <w:rFonts w:ascii="Calibri" w:hAnsi="Calibri" w:cs="Calibri"/>
          <w:b/>
          <w:bCs/>
          <w:sz w:val="22"/>
          <w:szCs w:val="22"/>
        </w:rPr>
        <w:tab/>
        <w:t>Java, JSP, Spring MVC, Hibernate, Oracle, Eclipse</w:t>
      </w:r>
    </w:p>
    <w:p w14:paraId="2F766CC5" w14:textId="77777777" w:rsidR="002E598F" w:rsidRDefault="002E598F" w:rsidP="002E598F">
      <w:pPr>
        <w:jc w:val="both"/>
        <w:rPr>
          <w:rFonts w:ascii="Calibri" w:hAnsi="Calibri" w:cs="Calibri"/>
          <w:b/>
          <w:bCs/>
          <w:sz w:val="22"/>
          <w:szCs w:val="22"/>
        </w:rPr>
      </w:pPr>
    </w:p>
    <w:p w14:paraId="6D3782FA" w14:textId="77777777" w:rsidR="002E598F" w:rsidRDefault="00C44788" w:rsidP="002E598F">
      <w:pPr>
        <w:pStyle w:val="BodyText"/>
        <w:jc w:val="both"/>
        <w:rPr>
          <w:rFonts w:ascii="Calibri" w:hAnsi="Calibri" w:cs="Calibri"/>
          <w:b/>
          <w:sz w:val="22"/>
          <w:szCs w:val="22"/>
        </w:rPr>
      </w:pPr>
      <w:r>
        <w:rPr>
          <w:rFonts w:ascii="Calibri" w:hAnsi="Calibri" w:cs="Calibri"/>
          <w:b/>
          <w:sz w:val="22"/>
          <w:szCs w:val="22"/>
        </w:rPr>
        <w:t>Description:</w:t>
      </w:r>
    </w:p>
    <w:p w14:paraId="05A8A09E" w14:textId="77777777" w:rsidR="00C44788" w:rsidRDefault="00C44788" w:rsidP="002E598F">
      <w:pPr>
        <w:pStyle w:val="BodyText"/>
        <w:jc w:val="both"/>
        <w:rPr>
          <w:rFonts w:ascii="Calibri" w:hAnsi="Calibri" w:cs="Calibri"/>
          <w:bCs/>
          <w:sz w:val="22"/>
          <w:szCs w:val="22"/>
        </w:rPr>
      </w:pPr>
    </w:p>
    <w:p w14:paraId="3126812D" w14:textId="77777777" w:rsidR="002E598F" w:rsidRDefault="002E598F" w:rsidP="002E598F">
      <w:pPr>
        <w:ind w:right="27"/>
        <w:jc w:val="both"/>
        <w:rPr>
          <w:rFonts w:ascii="Calibri" w:hAnsi="Calibri" w:cs="Calibri"/>
          <w:sz w:val="22"/>
          <w:szCs w:val="22"/>
        </w:rPr>
      </w:pPr>
      <w:r>
        <w:rPr>
          <w:rFonts w:ascii="Calibri" w:hAnsi="Calibri" w:cs="Calibri"/>
          <w:bCs/>
          <w:sz w:val="22"/>
          <w:szCs w:val="22"/>
        </w:rPr>
        <w:t>AT&amp;T Design &amp; Optimization Tool (ADOPT) is a Future Mode of Operations (FMO) application in the Advanced Sales Automation Platform (ASAP).</w:t>
      </w:r>
      <w:r>
        <w:rPr>
          <w:rFonts w:ascii="Calibri" w:hAnsi="Calibri" w:cs="Calibri"/>
          <w:sz w:val="22"/>
          <w:szCs w:val="22"/>
        </w:rPr>
        <w:t xml:space="preserve"> ADOPT guides AT&amp;T Account Executives (AE), with an opportunity from eCRM, through the design/price/propose (DPP) sales process to generate a contract-ready solution. After contract generation and signature, ADOPT then allows the AE to initiate the Service Order (SOR) flow. After SOR, the workflow moves to Present Mode of Operations (PMO) systems for provisioning, service delivery, and billing.</w:t>
      </w:r>
      <w:r>
        <w:rPr>
          <w:rFonts w:ascii="Calibri" w:hAnsi="Calibri" w:cs="Calibri"/>
          <w:bCs/>
          <w:sz w:val="22"/>
          <w:szCs w:val="22"/>
        </w:rPr>
        <w:t xml:space="preserve"> Critical details about the solution are recorded in ADOPT at key points during the ADOPT work flow. The data is used by downstream FMO and PMO systems, as well as OLAP Reporting.</w:t>
      </w:r>
    </w:p>
    <w:p w14:paraId="2D366288" w14:textId="77777777" w:rsidR="002E598F" w:rsidRDefault="002E598F" w:rsidP="002E598F">
      <w:pPr>
        <w:ind w:right="27"/>
        <w:jc w:val="both"/>
        <w:rPr>
          <w:rFonts w:ascii="Calibri" w:hAnsi="Calibri" w:cs="Calibri"/>
          <w:sz w:val="22"/>
          <w:szCs w:val="22"/>
        </w:rPr>
      </w:pPr>
    </w:p>
    <w:p w14:paraId="1A6EC450" w14:textId="77777777" w:rsidR="002E598F" w:rsidRDefault="002E598F" w:rsidP="002E598F">
      <w:pPr>
        <w:pStyle w:val="BodyText"/>
        <w:tabs>
          <w:tab w:val="left" w:pos="720"/>
          <w:tab w:val="left" w:pos="1200"/>
        </w:tabs>
        <w:jc w:val="both"/>
        <w:rPr>
          <w:rFonts w:ascii="Calibri" w:hAnsi="Calibri" w:cs="Calibri"/>
          <w:bCs/>
          <w:sz w:val="22"/>
          <w:szCs w:val="22"/>
        </w:rPr>
      </w:pPr>
      <w:r>
        <w:rPr>
          <w:rFonts w:ascii="Calibri" w:hAnsi="Calibri" w:cs="Calibri"/>
          <w:b/>
          <w:sz w:val="22"/>
          <w:szCs w:val="22"/>
        </w:rPr>
        <w:t>Responsibilities:</w:t>
      </w:r>
    </w:p>
    <w:p w14:paraId="266E00CA" w14:textId="77777777" w:rsidR="002E598F" w:rsidRPr="00C84414" w:rsidRDefault="002E598F" w:rsidP="002E598F">
      <w:pPr>
        <w:numPr>
          <w:ilvl w:val="0"/>
          <w:numId w:val="3"/>
        </w:numPr>
        <w:jc w:val="both"/>
        <w:rPr>
          <w:rFonts w:ascii="Calibri" w:hAnsi="Calibri" w:cs="Calibri"/>
          <w:bCs/>
          <w:sz w:val="22"/>
          <w:szCs w:val="22"/>
        </w:rPr>
      </w:pPr>
      <w:r>
        <w:rPr>
          <w:rFonts w:ascii="Calibri" w:hAnsi="Calibri" w:cs="Calibri"/>
          <w:bCs/>
          <w:sz w:val="22"/>
          <w:szCs w:val="22"/>
        </w:rPr>
        <w:t>Designed JSP’s as per the Requirement.</w:t>
      </w:r>
    </w:p>
    <w:p w14:paraId="6521030C" w14:textId="77777777" w:rsidR="002E598F" w:rsidRPr="006910EC" w:rsidRDefault="002E598F" w:rsidP="002E598F">
      <w:pPr>
        <w:numPr>
          <w:ilvl w:val="0"/>
          <w:numId w:val="3"/>
        </w:numPr>
        <w:jc w:val="both"/>
        <w:rPr>
          <w:rFonts w:ascii="Calibri" w:hAnsi="Calibri"/>
          <w:bCs/>
          <w:sz w:val="22"/>
          <w:szCs w:val="22"/>
        </w:rPr>
      </w:pPr>
      <w:r w:rsidRPr="006910EC">
        <w:rPr>
          <w:rFonts w:ascii="Calibri" w:hAnsi="Calibri"/>
          <w:sz w:val="22"/>
          <w:szCs w:val="22"/>
        </w:rPr>
        <w:t>Efficiently identified and resolved issues related to SQL Server</w:t>
      </w:r>
    </w:p>
    <w:p w14:paraId="3E7ED001" w14:textId="77777777" w:rsidR="002E598F" w:rsidRPr="006910EC" w:rsidRDefault="002E598F" w:rsidP="002E598F">
      <w:pPr>
        <w:numPr>
          <w:ilvl w:val="0"/>
          <w:numId w:val="3"/>
        </w:numPr>
        <w:jc w:val="both"/>
        <w:rPr>
          <w:rFonts w:ascii="Calibri" w:hAnsi="Calibri" w:cs="Calibri"/>
          <w:bCs/>
          <w:sz w:val="22"/>
          <w:szCs w:val="22"/>
        </w:rPr>
      </w:pPr>
      <w:r w:rsidRPr="006910EC">
        <w:rPr>
          <w:rFonts w:ascii="Calibri" w:hAnsi="Calibri"/>
        </w:rPr>
        <w:t xml:space="preserve">Implemented application fixes in a production </w:t>
      </w:r>
    </w:p>
    <w:p w14:paraId="21FE9EBE" w14:textId="77777777" w:rsidR="002E598F" w:rsidRDefault="002E598F" w:rsidP="002E598F">
      <w:pPr>
        <w:numPr>
          <w:ilvl w:val="0"/>
          <w:numId w:val="3"/>
        </w:numPr>
        <w:jc w:val="both"/>
        <w:rPr>
          <w:rFonts w:ascii="Calibri" w:hAnsi="Calibri" w:cs="Calibri"/>
          <w:bCs/>
          <w:sz w:val="22"/>
          <w:szCs w:val="22"/>
        </w:rPr>
      </w:pPr>
      <w:r>
        <w:rPr>
          <w:rFonts w:ascii="Calibri" w:hAnsi="Calibri" w:cs="Calibri"/>
          <w:bCs/>
          <w:sz w:val="22"/>
          <w:szCs w:val="22"/>
        </w:rPr>
        <w:t>Implemented Spring Controllers.</w:t>
      </w:r>
    </w:p>
    <w:p w14:paraId="401C9379" w14:textId="77777777" w:rsidR="002E598F" w:rsidRDefault="002E598F" w:rsidP="002E598F">
      <w:pPr>
        <w:numPr>
          <w:ilvl w:val="0"/>
          <w:numId w:val="3"/>
        </w:numPr>
        <w:jc w:val="both"/>
        <w:rPr>
          <w:rFonts w:ascii="Calibri" w:hAnsi="Calibri" w:cs="Calibri"/>
          <w:bCs/>
          <w:sz w:val="22"/>
          <w:szCs w:val="22"/>
        </w:rPr>
      </w:pPr>
      <w:r>
        <w:rPr>
          <w:rFonts w:ascii="Calibri" w:hAnsi="Calibri" w:cs="Calibri"/>
          <w:bCs/>
          <w:sz w:val="22"/>
          <w:szCs w:val="22"/>
        </w:rPr>
        <w:t>Implemented Commands and their Validations.</w:t>
      </w:r>
    </w:p>
    <w:p w14:paraId="2352687E" w14:textId="77777777" w:rsidR="002E598F" w:rsidRDefault="002E598F" w:rsidP="002E598F">
      <w:pPr>
        <w:numPr>
          <w:ilvl w:val="0"/>
          <w:numId w:val="3"/>
        </w:numPr>
        <w:jc w:val="both"/>
        <w:rPr>
          <w:rFonts w:ascii="Calibri" w:hAnsi="Calibri" w:cs="Calibri"/>
          <w:bCs/>
          <w:sz w:val="22"/>
          <w:szCs w:val="22"/>
        </w:rPr>
      </w:pPr>
      <w:r>
        <w:rPr>
          <w:rFonts w:ascii="Calibri" w:hAnsi="Calibri" w:cs="Calibri"/>
          <w:bCs/>
          <w:sz w:val="22"/>
          <w:szCs w:val="22"/>
        </w:rPr>
        <w:t xml:space="preserve">Written Spring Service Interfaces and their implementations. </w:t>
      </w:r>
    </w:p>
    <w:p w14:paraId="2B7F73F4" w14:textId="77777777" w:rsidR="006B10D5" w:rsidRPr="006B10D5" w:rsidRDefault="002E598F" w:rsidP="006B10D5">
      <w:pPr>
        <w:numPr>
          <w:ilvl w:val="0"/>
          <w:numId w:val="3"/>
        </w:numPr>
        <w:jc w:val="both"/>
        <w:rPr>
          <w:rFonts w:ascii="Calibri" w:hAnsi="Calibri" w:cs="Calibri"/>
          <w:bCs/>
          <w:sz w:val="22"/>
          <w:szCs w:val="22"/>
        </w:rPr>
      </w:pPr>
      <w:r w:rsidRPr="006910EC">
        <w:rPr>
          <w:rFonts w:ascii="Calibri" w:hAnsi="Calibri"/>
        </w:rPr>
        <w:t>Documented and reported application defects to Development teams</w:t>
      </w:r>
      <w:r w:rsidR="006B10D5">
        <w:rPr>
          <w:rFonts w:ascii="Calibri" w:hAnsi="Calibri"/>
        </w:rPr>
        <w:t>.</w:t>
      </w:r>
    </w:p>
    <w:p w14:paraId="53902ABC" w14:textId="77777777" w:rsidR="003432C7" w:rsidRPr="003432C7" w:rsidRDefault="001858DF" w:rsidP="002E598F">
      <w:pPr>
        <w:numPr>
          <w:ilvl w:val="0"/>
          <w:numId w:val="3"/>
        </w:numPr>
        <w:jc w:val="both"/>
        <w:rPr>
          <w:rFonts w:ascii="Calibri" w:hAnsi="Calibri" w:cs="Calibri"/>
          <w:bCs/>
          <w:sz w:val="22"/>
          <w:szCs w:val="22"/>
        </w:rPr>
      </w:pPr>
      <w:r>
        <w:rPr>
          <w:rFonts w:ascii="Calibri" w:hAnsi="Calibri" w:cs="Calibri"/>
          <w:bCs/>
          <w:sz w:val="22"/>
          <w:szCs w:val="22"/>
        </w:rPr>
        <w:t>Injected Spring DAO`s into Spring Services.</w:t>
      </w:r>
    </w:p>
    <w:p w14:paraId="5CC458FE" w14:textId="77777777" w:rsidR="003432C7" w:rsidRDefault="003432C7" w:rsidP="002E598F">
      <w:pPr>
        <w:jc w:val="both"/>
        <w:rPr>
          <w:rFonts w:ascii="Calibri" w:hAnsi="Calibri" w:cs="Calibri"/>
          <w:bCs/>
          <w:sz w:val="22"/>
          <w:szCs w:val="22"/>
        </w:rPr>
      </w:pPr>
    </w:p>
    <w:p w14:paraId="7396FB49" w14:textId="77777777" w:rsidR="006475ED" w:rsidRDefault="006475ED" w:rsidP="006475ED">
      <w:pPr>
        <w:jc w:val="both"/>
        <w:rPr>
          <w:rFonts w:ascii="Calibri" w:hAnsi="Calibri" w:cs="Calibri"/>
          <w:bCs/>
          <w:sz w:val="22"/>
          <w:szCs w:val="22"/>
        </w:rPr>
      </w:pPr>
    </w:p>
    <w:sectPr w:rsidR="006475ED">
      <w:pgSz w:w="11906" w:h="16838"/>
      <w:pgMar w:top="1440" w:right="1440" w:bottom="1440" w:left="144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01BDE" w14:textId="77777777" w:rsidR="00953EA4" w:rsidRDefault="00953EA4">
      <w:r>
        <w:separator/>
      </w:r>
    </w:p>
  </w:endnote>
  <w:endnote w:type="continuationSeparator" w:id="0">
    <w:p w14:paraId="23889FEF" w14:textId="77777777" w:rsidR="00953EA4" w:rsidRDefault="00953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F4E00" w14:textId="77777777" w:rsidR="00953EA4" w:rsidRDefault="00953EA4">
      <w:r>
        <w:separator/>
      </w:r>
    </w:p>
  </w:footnote>
  <w:footnote w:type="continuationSeparator" w:id="0">
    <w:p w14:paraId="77E976F4" w14:textId="77777777" w:rsidR="00953EA4" w:rsidRDefault="00953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B69"/>
    <w:rsid w:val="00013714"/>
    <w:rsid w:val="0002489C"/>
    <w:rsid w:val="0003034C"/>
    <w:rsid w:val="0007719C"/>
    <w:rsid w:val="000E4DB5"/>
    <w:rsid w:val="00111C66"/>
    <w:rsid w:val="00125741"/>
    <w:rsid w:val="00152606"/>
    <w:rsid w:val="0016708E"/>
    <w:rsid w:val="001715C9"/>
    <w:rsid w:val="00172A27"/>
    <w:rsid w:val="001858DF"/>
    <w:rsid w:val="001C20BB"/>
    <w:rsid w:val="00205DC8"/>
    <w:rsid w:val="00224CEA"/>
    <w:rsid w:val="00224F48"/>
    <w:rsid w:val="0025127C"/>
    <w:rsid w:val="002739C8"/>
    <w:rsid w:val="002C1DE6"/>
    <w:rsid w:val="002C625C"/>
    <w:rsid w:val="002D15A0"/>
    <w:rsid w:val="002D3FFF"/>
    <w:rsid w:val="002E598F"/>
    <w:rsid w:val="00304D2F"/>
    <w:rsid w:val="00334CAE"/>
    <w:rsid w:val="003432C7"/>
    <w:rsid w:val="00355472"/>
    <w:rsid w:val="003641F1"/>
    <w:rsid w:val="00452A78"/>
    <w:rsid w:val="00487A08"/>
    <w:rsid w:val="004E68C5"/>
    <w:rsid w:val="00505880"/>
    <w:rsid w:val="00506E91"/>
    <w:rsid w:val="00526D2D"/>
    <w:rsid w:val="00573320"/>
    <w:rsid w:val="0058039B"/>
    <w:rsid w:val="005877C2"/>
    <w:rsid w:val="005C090C"/>
    <w:rsid w:val="005E720E"/>
    <w:rsid w:val="00602B8E"/>
    <w:rsid w:val="00612EFE"/>
    <w:rsid w:val="006475ED"/>
    <w:rsid w:val="006862E8"/>
    <w:rsid w:val="006910EC"/>
    <w:rsid w:val="0069211B"/>
    <w:rsid w:val="006B10D5"/>
    <w:rsid w:val="006E16B7"/>
    <w:rsid w:val="00717719"/>
    <w:rsid w:val="00735A15"/>
    <w:rsid w:val="00737A66"/>
    <w:rsid w:val="007406D0"/>
    <w:rsid w:val="00761DE7"/>
    <w:rsid w:val="007A6DF6"/>
    <w:rsid w:val="007F4A76"/>
    <w:rsid w:val="00837C84"/>
    <w:rsid w:val="00844387"/>
    <w:rsid w:val="00851E5C"/>
    <w:rsid w:val="00855658"/>
    <w:rsid w:val="008730A6"/>
    <w:rsid w:val="0088207B"/>
    <w:rsid w:val="00890812"/>
    <w:rsid w:val="008A69AC"/>
    <w:rsid w:val="00953EA4"/>
    <w:rsid w:val="009819A2"/>
    <w:rsid w:val="009D2320"/>
    <w:rsid w:val="009D5ED3"/>
    <w:rsid w:val="009F06DE"/>
    <w:rsid w:val="00A51B2E"/>
    <w:rsid w:val="00A874E4"/>
    <w:rsid w:val="00AB5F06"/>
    <w:rsid w:val="00AD05A4"/>
    <w:rsid w:val="00AE0912"/>
    <w:rsid w:val="00AE7575"/>
    <w:rsid w:val="00B2554A"/>
    <w:rsid w:val="00B37AF2"/>
    <w:rsid w:val="00B45EEB"/>
    <w:rsid w:val="00B75F10"/>
    <w:rsid w:val="00B77267"/>
    <w:rsid w:val="00BA3A9C"/>
    <w:rsid w:val="00BB3FD1"/>
    <w:rsid w:val="00BF008D"/>
    <w:rsid w:val="00C106D3"/>
    <w:rsid w:val="00C44788"/>
    <w:rsid w:val="00C52DE5"/>
    <w:rsid w:val="00C84414"/>
    <w:rsid w:val="00CA558F"/>
    <w:rsid w:val="00D134F9"/>
    <w:rsid w:val="00D161A8"/>
    <w:rsid w:val="00D25898"/>
    <w:rsid w:val="00D366D2"/>
    <w:rsid w:val="00D82852"/>
    <w:rsid w:val="00DD3A0D"/>
    <w:rsid w:val="00E005CF"/>
    <w:rsid w:val="00E173D2"/>
    <w:rsid w:val="00E345E4"/>
    <w:rsid w:val="00E4702D"/>
    <w:rsid w:val="00E6233D"/>
    <w:rsid w:val="00E83DFA"/>
    <w:rsid w:val="00E83F1D"/>
    <w:rsid w:val="00EC71D1"/>
    <w:rsid w:val="00F06329"/>
    <w:rsid w:val="00F532DC"/>
    <w:rsid w:val="00F70D4C"/>
    <w:rsid w:val="00F92F70"/>
    <w:rsid w:val="00FB3230"/>
    <w:rsid w:val="00FC7F43"/>
    <w:rsid w:val="00FE0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546B0"/>
  <w14:defaultImageDpi w14:val="0"/>
  <w15:chartTrackingRefBased/>
  <w15:docId w15:val="{FBEEBBD5-C15F-BA41-999E-509A10EE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MS Mincho"/>
      <w:kern w:val="1"/>
      <w:sz w:val="24"/>
      <w:szCs w:val="24"/>
      <w:lang w:val="en-US" w:eastAsia="ar-SA"/>
    </w:rPr>
  </w:style>
  <w:style w:type="paragraph" w:styleId="Heading1">
    <w:name w:val="heading 1"/>
    <w:basedOn w:val="Normal"/>
    <w:next w:val="BodyText"/>
    <w:qFormat/>
    <w:pPr>
      <w:keepNext/>
      <w:ind w:firstLine="720"/>
      <w:outlineLvl w:val="0"/>
    </w:pPr>
    <w:rPr>
      <w:rFonts w:eastAsia="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uppressLineNumbers/>
      <w:tabs>
        <w:tab w:val="center" w:pos="4320"/>
        <w:tab w:val="right" w:pos="8640"/>
      </w:tabs>
    </w:pPr>
    <w:rPr>
      <w:rFonts w:eastAsia="Times New Roman"/>
    </w:rPr>
  </w:style>
  <w:style w:type="character" w:customStyle="1" w:styleId="FooterChar">
    <w:name w:val="Footer Char"/>
    <w:link w:val="Footer"/>
    <w:rPr>
      <w:rFonts w:ascii="Times New Roman" w:eastAsia="MS Mincho" w:hAnsi="Times New Roman" w:cs="Times New Roman"/>
      <w:kern w:val="1"/>
      <w:sz w:val="24"/>
      <w:szCs w:val="24"/>
      <w:lang w:eastAsia="ar-SA"/>
    </w:rPr>
  </w:style>
  <w:style w:type="paragraph" w:styleId="Footer">
    <w:name w:val="footer"/>
    <w:basedOn w:val="Normal"/>
    <w:link w:val="FooterChar"/>
    <w:pPr>
      <w:tabs>
        <w:tab w:val="center" w:pos="4680"/>
        <w:tab w:val="right" w:pos="9360"/>
      </w:tabs>
    </w:pPr>
    <w:rPr>
      <w:rFonts w:eastAsia="Times New Roman"/>
    </w:rPr>
  </w:style>
  <w:style w:type="paragraph" w:styleId="BodyText">
    <w:name w:val="Body Text"/>
    <w:basedOn w:val="Normal"/>
    <w:rPr>
      <w:rFonts w:ascii="Arial" w:eastAsia="Times New Roman" w:hAnsi="Arial" w:cs="Arial"/>
      <w:sz w:val="18"/>
    </w:rPr>
  </w:style>
  <w:style w:type="paragraph" w:customStyle="1" w:styleId="Normal12pt">
    <w:name w:val="Normal + 12 pt"/>
    <w:basedOn w:val="Normal"/>
    <w:rPr>
      <w:rFonts w:eastAsia="Times New Roman"/>
    </w:rPr>
  </w:style>
  <w:style w:type="paragraph" w:styleId="BodyTextIndent3">
    <w:name w:val="Body Text Indent 3"/>
    <w:basedOn w:val="Normal"/>
    <w:pPr>
      <w:ind w:left="720" w:hanging="720"/>
    </w:pPr>
    <w:rPr>
      <w:rFonts w:eastAsia="Times New Roman"/>
      <w:bCs/>
      <w:sz w:val="28"/>
    </w:rPr>
  </w:style>
  <w:style w:type="paragraph" w:styleId="PlainText">
    <w:name w:val="Plain Text"/>
    <w:basedOn w:val="Normal"/>
    <w:rPr>
      <w:rFonts w:ascii="Courier New" w:eastAsia="Times New Roman" w:hAnsi="Courier New" w:cs="Courier New"/>
      <w:sz w:val="20"/>
      <w:szCs w:val="20"/>
    </w:rPr>
  </w:style>
  <w:style w:type="character" w:customStyle="1" w:styleId="tgc">
    <w:name w:val="_tgc"/>
    <w:rPr>
      <w:rFonts w:ascii="Times New Roman" w:eastAsia="Times New Roman" w:hAnsi="Times New Roman" w:cs="Times New Roman"/>
    </w:rPr>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Times New Roman" w:eastAsia="Times New Roman" w:hAnsi="Times New Roman" w:cs="Times New Roman"/>
    </w:rPr>
  </w:style>
  <w:style w:type="character" w:customStyle="1" w:styleId="WW8Num1z2">
    <w:name w:val="WW8Num1z2"/>
    <w:rPr>
      <w:rFonts w:ascii="Times New Roman" w:eastAsia="Times New Roman" w:hAnsi="Times New Roman" w:cs="Times New Roman"/>
    </w:rPr>
  </w:style>
  <w:style w:type="character" w:customStyle="1" w:styleId="WW8Num1z3">
    <w:name w:val="WW8Num1z3"/>
    <w:rPr>
      <w:rFonts w:ascii="Times New Roman" w:eastAsia="Times New Roman" w:hAnsi="Times New Roman" w:cs="Times New Roman"/>
    </w:rPr>
  </w:style>
  <w:style w:type="character" w:customStyle="1" w:styleId="WW8Num1z4">
    <w:name w:val="WW8Num1z4"/>
    <w:rPr>
      <w:rFonts w:ascii="Times New Roman" w:eastAsia="Times New Roman" w:hAnsi="Times New Roman" w:cs="Times New Roman"/>
    </w:rPr>
  </w:style>
  <w:style w:type="character" w:customStyle="1" w:styleId="WW8Num1z5">
    <w:name w:val="WW8Num1z5"/>
    <w:rPr>
      <w:rFonts w:ascii="Times New Roman" w:eastAsia="Times New Roman" w:hAnsi="Times New Roman" w:cs="Times New Roman"/>
    </w:rPr>
  </w:style>
  <w:style w:type="character" w:customStyle="1" w:styleId="WW8Num1z6">
    <w:name w:val="WW8Num1z6"/>
    <w:rPr>
      <w:rFonts w:ascii="Times New Roman" w:eastAsia="Times New Roman" w:hAnsi="Times New Roman" w:cs="Times New Roman"/>
    </w:rPr>
  </w:style>
  <w:style w:type="character" w:customStyle="1" w:styleId="WW8Num1z7">
    <w:name w:val="WW8Num1z7"/>
    <w:rPr>
      <w:rFonts w:ascii="Times New Roman" w:eastAsia="Times New Roman" w:hAnsi="Times New Roman" w:cs="Times New Roman"/>
    </w:rPr>
  </w:style>
  <w:style w:type="character" w:customStyle="1" w:styleId="WW8Num1z8">
    <w:name w:val="WW8Num1z8"/>
    <w:rPr>
      <w:rFonts w:ascii="Times New Roman" w:eastAsia="Times New Roman" w:hAnsi="Times New Roman" w:cs="Times New Roman"/>
    </w:rPr>
  </w:style>
  <w:style w:type="character" w:customStyle="1" w:styleId="WW8Num2z0">
    <w:name w:val="WW8Num2z0"/>
    <w:rPr>
      <w:rFonts w:ascii="Wingdings" w:eastAsia="Times New Roman" w:hAnsi="Wingdings" w:cs="Wingdings"/>
    </w:rPr>
  </w:style>
  <w:style w:type="character" w:customStyle="1" w:styleId="WW8Num2z1">
    <w:name w:val="WW8Num2z1"/>
    <w:rPr>
      <w:rFonts w:ascii="Courier New" w:eastAsia="Times New Roman" w:hAnsi="Courier New" w:cs="Courier New"/>
    </w:rPr>
  </w:style>
  <w:style w:type="character" w:customStyle="1" w:styleId="WW8Num2z3">
    <w:name w:val="WW8Num2z3"/>
    <w:rPr>
      <w:rFonts w:ascii="Symbol" w:eastAsia="Times New Roman" w:hAnsi="Symbol" w:cs="Symbol"/>
    </w:rPr>
  </w:style>
  <w:style w:type="character" w:customStyle="1" w:styleId="WW8Num3z0">
    <w:name w:val="WW8Num3z0"/>
    <w:rPr>
      <w:rFonts w:ascii="Wingdings" w:eastAsia="Times New Roman" w:hAnsi="Wingdings" w:cs="Wingdings"/>
    </w:rPr>
  </w:style>
  <w:style w:type="character" w:customStyle="1" w:styleId="WW8Num3z1">
    <w:name w:val="WW8Num3z1"/>
    <w:rPr>
      <w:rFonts w:ascii="Courier New" w:eastAsia="Times New Roman" w:hAnsi="Courier New" w:cs="Courier New"/>
    </w:rPr>
  </w:style>
  <w:style w:type="character" w:customStyle="1" w:styleId="WW8Num3z3">
    <w:name w:val="WW8Num3z3"/>
    <w:rPr>
      <w:rFonts w:ascii="Symbol" w:eastAsia="Times New Roman" w:hAnsi="Symbol" w:cs="Symbol"/>
    </w:rPr>
  </w:style>
  <w:style w:type="character" w:customStyle="1" w:styleId="WW8Num4z0">
    <w:name w:val="WW8Num4z0"/>
    <w:rPr>
      <w:rFonts w:ascii="Wingdings" w:eastAsia="Times New Roman" w:hAnsi="Wingdings" w:cs="Wingdings"/>
    </w:rPr>
  </w:style>
  <w:style w:type="character" w:customStyle="1" w:styleId="WW8Num4z1">
    <w:name w:val="WW8Num4z1"/>
    <w:rPr>
      <w:rFonts w:ascii="Courier New" w:eastAsia="Times New Roman" w:hAnsi="Courier New" w:cs="Courier New"/>
    </w:rPr>
  </w:style>
  <w:style w:type="character" w:customStyle="1" w:styleId="WW8Num4z3">
    <w:name w:val="WW8Num4z3"/>
    <w:rPr>
      <w:rFonts w:ascii="Symbol" w:eastAsia="Times New Roman" w:hAnsi="Symbol" w:cs="Symbol"/>
    </w:rPr>
  </w:style>
  <w:style w:type="character" w:customStyle="1" w:styleId="WW8Num5z0">
    <w:name w:val="WW8Num5z0"/>
    <w:rPr>
      <w:rFonts w:ascii="Wingdings" w:eastAsia="Times New Roman" w:hAnsi="Wingdings" w:cs="Wingdings"/>
    </w:rPr>
  </w:style>
  <w:style w:type="character" w:customStyle="1" w:styleId="WW8Num5z1">
    <w:name w:val="WW8Num5z1"/>
    <w:rPr>
      <w:rFonts w:ascii="Courier New" w:eastAsia="Times New Roman" w:hAnsi="Courier New" w:cs="Courier New"/>
    </w:rPr>
  </w:style>
  <w:style w:type="character" w:customStyle="1" w:styleId="WW8Num5z3">
    <w:name w:val="WW8Num5z3"/>
    <w:rPr>
      <w:rFonts w:ascii="Symbol" w:eastAsia="Times New Roman" w:hAnsi="Symbol" w:cs="Symbol"/>
    </w:rPr>
  </w:style>
  <w:style w:type="character" w:customStyle="1" w:styleId="WW8Num6z0">
    <w:name w:val="WW8Num6z0"/>
    <w:rPr>
      <w:rFonts w:ascii="Wingdings" w:eastAsia="Times New Roman" w:hAnsi="Wingdings" w:cs="Wingdings"/>
    </w:rPr>
  </w:style>
  <w:style w:type="character" w:customStyle="1" w:styleId="WW8Num6z1">
    <w:name w:val="WW8Num6z1"/>
    <w:rPr>
      <w:rFonts w:ascii="Courier New" w:eastAsia="Times New Roman" w:hAnsi="Courier New" w:cs="Courier New"/>
    </w:rPr>
  </w:style>
  <w:style w:type="character" w:customStyle="1" w:styleId="WW8Num6z3">
    <w:name w:val="WW8Num6z3"/>
    <w:rPr>
      <w:rFonts w:ascii="Symbol" w:eastAsia="Times New Roman" w:hAnsi="Symbol" w:cs="Symbol"/>
    </w:rPr>
  </w:style>
  <w:style w:type="character" w:customStyle="1" w:styleId="Heading1Char">
    <w:name w:val="Heading 1 Char"/>
    <w:rPr>
      <w:rFonts w:ascii="Times New Roman" w:eastAsia="MS Mincho" w:hAnsi="Times New Roman" w:cs="Times New Roman"/>
      <w:b/>
      <w:sz w:val="28"/>
      <w:szCs w:val="24"/>
    </w:rPr>
  </w:style>
  <w:style w:type="character" w:customStyle="1" w:styleId="HeaderChar">
    <w:name w:val="Header Char"/>
    <w:rPr>
      <w:rFonts w:ascii="Times New Roman" w:eastAsia="MS Mincho" w:hAnsi="Times New Roman" w:cs="Times New Roman"/>
      <w:sz w:val="24"/>
      <w:szCs w:val="24"/>
    </w:rPr>
  </w:style>
  <w:style w:type="character" w:customStyle="1" w:styleId="BodyTextChar">
    <w:name w:val="Body Text Char"/>
    <w:rPr>
      <w:rFonts w:ascii="Arial" w:eastAsia="MS Mincho" w:hAnsi="Arial" w:cs="Times New Roman"/>
      <w:sz w:val="18"/>
      <w:szCs w:val="24"/>
    </w:rPr>
  </w:style>
  <w:style w:type="character" w:customStyle="1" w:styleId="PlainTextChar">
    <w:name w:val="Plain Text Char"/>
    <w:rPr>
      <w:rFonts w:ascii="Courier New" w:eastAsia="MS Mincho" w:hAnsi="Courier New" w:cs="Times New Roman"/>
      <w:sz w:val="20"/>
      <w:szCs w:val="20"/>
    </w:rPr>
  </w:style>
  <w:style w:type="character" w:customStyle="1" w:styleId="BodyTextIndent3Char">
    <w:name w:val="Body Text Indent 3 Char"/>
    <w:rPr>
      <w:rFonts w:ascii="Times New Roman" w:eastAsia="MS Mincho" w:hAnsi="Times New Roman" w:cs="Times New Roman"/>
      <w:bCs/>
      <w:sz w:val="28"/>
      <w:szCs w:val="24"/>
    </w:rPr>
  </w:style>
  <w:style w:type="character" w:customStyle="1" w:styleId="ListLabel1">
    <w:name w:val="ListLabel 1"/>
    <w:rPr>
      <w:rFonts w:ascii="Times New Roman" w:eastAsia="Times New Roman" w:hAnsi="Times New Roman" w:cs="Courier New"/>
    </w:rPr>
  </w:style>
  <w:style w:type="character" w:customStyle="1" w:styleId="ListLabel2">
    <w:name w:val="ListLabel 2"/>
    <w:rPr>
      <w:rFonts w:ascii="Times New Roman" w:eastAsia="Times New Roman" w:hAnsi="Times New Roman"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List">
    <w:name w:val="List"/>
    <w:basedOn w:val="BodyText"/>
    <w:rPr>
      <w:rFonts w:ascii="Times New Roman" w:hAnsi="Times New Roman" w:cs="Mangal"/>
    </w:rPr>
  </w:style>
  <w:style w:type="paragraph" w:styleId="Caption">
    <w:name w:val="caption"/>
    <w:basedOn w:val="Normal"/>
    <w:qFormat/>
    <w:pPr>
      <w:suppressLineNumbers/>
      <w:spacing w:before="120" w:after="120"/>
    </w:pPr>
    <w:rPr>
      <w:rFonts w:eastAsia="Times New Roman" w:cs="Mangal"/>
      <w:i/>
      <w:iCs/>
    </w:rPr>
  </w:style>
  <w:style w:type="paragraph" w:customStyle="1" w:styleId="Index">
    <w:name w:val="Index"/>
    <w:basedOn w:val="Normal"/>
    <w:pPr>
      <w:suppressLineNumbers/>
    </w:pPr>
    <w:rPr>
      <w:rFonts w:eastAsia="Times New Roman" w:cs="Mangal"/>
    </w:rPr>
  </w:style>
  <w:style w:type="paragraph" w:styleId="ListParagraph">
    <w:name w:val="List Paragraph"/>
    <w:basedOn w:val="Normal"/>
    <w:qFormat/>
    <w:pPr>
      <w:ind w:left="720"/>
    </w:pPr>
    <w:rPr>
      <w:rFonts w:eastAsia="Times New Roman"/>
    </w:rPr>
  </w:style>
  <w:style w:type="paragraph" w:customStyle="1" w:styleId="Para">
    <w:name w:val="Para"/>
    <w:basedOn w:val="Normal"/>
    <w:pPr>
      <w:spacing w:before="120"/>
    </w:pPr>
    <w:rPr>
      <w:rFonts w:eastAsia="Times New Roman"/>
      <w:sz w:val="20"/>
    </w:rPr>
  </w:style>
  <w:style w:type="paragraph" w:customStyle="1" w:styleId="TableContents">
    <w:name w:val="Table Contents"/>
    <w:basedOn w:val="Normal"/>
    <w:pPr>
      <w:suppressLineNumbers/>
    </w:pPr>
    <w:rPr>
      <w:rFonts w:eastAsia="Times New Roman"/>
    </w:rPr>
  </w:style>
  <w:style w:type="paragraph" w:customStyle="1" w:styleId="TableHeading">
    <w:name w:val="Table Heading"/>
    <w:basedOn w:val="TableContents"/>
    <w:pPr>
      <w:jc w:val="center"/>
    </w:pPr>
    <w:rPr>
      <w:b/>
      <w:bCs/>
    </w:rPr>
  </w:style>
  <w:style w:type="character" w:customStyle="1" w:styleId="HTMLPreformattedChar">
    <w:name w:val="HTML Preformatted Char"/>
    <w:link w:val="HTMLPreformatted"/>
    <w:rPr>
      <w:rFonts w:ascii="Courier New" w:eastAsia="Times New Roman" w:hAnsi="Courier New" w:cs="Courier New"/>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rPr>
  </w:style>
  <w:style w:type="character" w:customStyle="1" w:styleId="BalloonTextChar">
    <w:name w:val="Balloon Text Char"/>
    <w:link w:val="BalloonText"/>
    <w:rPr>
      <w:rFonts w:ascii="Segoe UI" w:eastAsia="MS Mincho" w:hAnsi="Segoe UI" w:cs="Segoe UI"/>
      <w:kern w:val="1"/>
      <w:sz w:val="18"/>
      <w:szCs w:val="18"/>
      <w:lang w:val="en-US" w:eastAsia="ar-SA"/>
    </w:rPr>
  </w:style>
  <w:style w:type="paragraph" w:styleId="BalloonText">
    <w:name w:val="Balloon Text"/>
    <w:basedOn w:val="Normal"/>
    <w:link w:val="BalloonTextChar"/>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cp:lastModifiedBy>Kumar, Nikesh</cp:lastModifiedBy>
  <cp:revision>18</cp:revision>
  <cp:lastPrinted>2018-06-08T14:30:00Z</cp:lastPrinted>
  <dcterms:created xsi:type="dcterms:W3CDTF">2019-06-27T07:13:00Z</dcterms:created>
  <dcterms:modified xsi:type="dcterms:W3CDTF">2022-01-17T09:00:00Z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